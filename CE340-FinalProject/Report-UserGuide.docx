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905" w:rsidRPr="009C7905" w:rsidRDefault="009C7905" w:rsidP="009C7905">
      <w:pPr>
        <w:rPr>
          <w:rFonts w:ascii="Times New Roman" w:hAnsi="Times New Roman" w:cs="Times New Roman"/>
          <w:sz w:val="48"/>
          <w:szCs w:val="48"/>
        </w:rPr>
      </w:pPr>
      <w:r w:rsidRPr="009C7905">
        <w:rPr>
          <w:rFonts w:ascii="Times New Roman" w:hAnsi="Times New Roman" w:cs="Times New Roman"/>
          <w:noProof/>
          <w:lang w:val="tr-TR" w:eastAsia="tr-TR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-102235</wp:posOffset>
            </wp:positionV>
            <wp:extent cx="3560445" cy="2670175"/>
            <wp:effectExtent l="0" t="0" r="1905" b="0"/>
            <wp:wrapSquare wrapText="largest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2670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7905" w:rsidRPr="009C7905" w:rsidRDefault="009C7905" w:rsidP="009C7905">
      <w:pPr>
        <w:rPr>
          <w:rFonts w:ascii="Times New Roman" w:hAnsi="Times New Roman" w:cs="Times New Roman"/>
          <w:sz w:val="48"/>
          <w:szCs w:val="48"/>
        </w:rPr>
      </w:pPr>
    </w:p>
    <w:p w:rsidR="009C7905" w:rsidRPr="009C7905" w:rsidRDefault="009C7905" w:rsidP="009C7905">
      <w:pPr>
        <w:rPr>
          <w:rFonts w:ascii="Times New Roman" w:hAnsi="Times New Roman" w:cs="Times New Roman"/>
          <w:sz w:val="48"/>
          <w:szCs w:val="48"/>
        </w:rPr>
      </w:pPr>
    </w:p>
    <w:p w:rsidR="009C7905" w:rsidRPr="009C7905" w:rsidRDefault="009C7905" w:rsidP="009C7905">
      <w:pPr>
        <w:rPr>
          <w:rFonts w:ascii="Times New Roman" w:hAnsi="Times New Roman" w:cs="Times New Roman"/>
          <w:sz w:val="48"/>
          <w:szCs w:val="48"/>
        </w:rPr>
      </w:pPr>
    </w:p>
    <w:p w:rsidR="009C7905" w:rsidRPr="009C7905" w:rsidRDefault="009C7905" w:rsidP="009C7905">
      <w:pPr>
        <w:rPr>
          <w:rFonts w:ascii="Times New Roman" w:hAnsi="Times New Roman" w:cs="Times New Roman"/>
        </w:rPr>
      </w:pPr>
      <w:r w:rsidRPr="009C7905">
        <w:rPr>
          <w:rFonts w:ascii="Times New Roman" w:hAnsi="Times New Roman" w:cs="Times New Roman"/>
          <w:sz w:val="48"/>
          <w:szCs w:val="48"/>
        </w:rPr>
        <w:tab/>
      </w:r>
      <w:r w:rsidRPr="009C7905">
        <w:rPr>
          <w:rFonts w:ascii="Times New Roman" w:hAnsi="Times New Roman" w:cs="Times New Roman"/>
          <w:sz w:val="48"/>
          <w:szCs w:val="48"/>
        </w:rPr>
        <w:tab/>
      </w:r>
      <w:r w:rsidRPr="009C7905">
        <w:rPr>
          <w:rFonts w:ascii="Times New Roman" w:hAnsi="Times New Roman" w:cs="Times New Roman"/>
          <w:sz w:val="48"/>
          <w:szCs w:val="48"/>
        </w:rPr>
        <w:tab/>
      </w:r>
      <w:r w:rsidRPr="009C7905">
        <w:rPr>
          <w:rFonts w:ascii="Times New Roman" w:hAnsi="Times New Roman" w:cs="Times New Roman"/>
          <w:sz w:val="48"/>
          <w:szCs w:val="48"/>
        </w:rPr>
        <w:tab/>
      </w:r>
      <w:r w:rsidRPr="009C7905">
        <w:rPr>
          <w:rFonts w:ascii="Times New Roman" w:hAnsi="Times New Roman" w:cs="Times New Roman"/>
          <w:sz w:val="48"/>
          <w:szCs w:val="48"/>
        </w:rPr>
        <w:tab/>
      </w:r>
    </w:p>
    <w:p w:rsidR="009C7905" w:rsidRPr="009C7905" w:rsidRDefault="009C7905" w:rsidP="009C7905">
      <w:pPr>
        <w:rPr>
          <w:rFonts w:ascii="Times New Roman" w:hAnsi="Times New Roman" w:cs="Times New Roman"/>
        </w:rPr>
      </w:pPr>
    </w:p>
    <w:p w:rsidR="009C7905" w:rsidRPr="009C7905" w:rsidRDefault="009C7905" w:rsidP="009C7905">
      <w:pPr>
        <w:rPr>
          <w:rFonts w:ascii="Times New Roman" w:hAnsi="Times New Roman" w:cs="Times New Roman"/>
        </w:rPr>
      </w:pPr>
    </w:p>
    <w:p w:rsidR="009C7905" w:rsidRPr="009C7905" w:rsidRDefault="009C7905" w:rsidP="009C7905">
      <w:pPr>
        <w:rPr>
          <w:rFonts w:ascii="Times New Roman" w:hAnsi="Times New Roman" w:cs="Times New Roman"/>
        </w:rPr>
      </w:pPr>
    </w:p>
    <w:p w:rsidR="009C7905" w:rsidRPr="009C7905" w:rsidRDefault="009C7905" w:rsidP="009C79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C7905" w:rsidRPr="009C7905" w:rsidRDefault="009C7905" w:rsidP="009C7905">
      <w:pPr>
        <w:rPr>
          <w:rFonts w:ascii="Times New Roman" w:hAnsi="Times New Roman" w:cs="Times New Roman"/>
          <w:sz w:val="28"/>
          <w:szCs w:val="28"/>
        </w:rPr>
      </w:pPr>
      <w:r w:rsidRPr="009C7905">
        <w:rPr>
          <w:rFonts w:ascii="Times New Roman" w:hAnsi="Times New Roman" w:cs="Times New Roman"/>
          <w:b/>
          <w:bCs/>
          <w:sz w:val="32"/>
          <w:szCs w:val="32"/>
        </w:rPr>
        <w:t xml:space="preserve">Course: </w:t>
      </w:r>
    </w:p>
    <w:p w:rsidR="009C7905" w:rsidRPr="009C7905" w:rsidRDefault="009C7905" w:rsidP="009C7905">
      <w:pPr>
        <w:rPr>
          <w:rFonts w:ascii="Times New Roman" w:hAnsi="Times New Roman" w:cs="Times New Roman"/>
          <w:sz w:val="28"/>
          <w:szCs w:val="28"/>
        </w:rPr>
      </w:pPr>
      <w:r w:rsidRPr="009C7905">
        <w:rPr>
          <w:rFonts w:ascii="Times New Roman" w:hAnsi="Times New Roman" w:cs="Times New Roman"/>
          <w:sz w:val="28"/>
          <w:szCs w:val="28"/>
        </w:rPr>
        <w:t>CE 340 Cryptography &amp; Network Security</w:t>
      </w:r>
    </w:p>
    <w:p w:rsidR="009C7905" w:rsidRPr="009C7905" w:rsidRDefault="009C7905" w:rsidP="009C7905">
      <w:pPr>
        <w:rPr>
          <w:rFonts w:ascii="Times New Roman" w:hAnsi="Times New Roman" w:cs="Times New Roman"/>
          <w:sz w:val="28"/>
          <w:szCs w:val="28"/>
        </w:rPr>
      </w:pPr>
    </w:p>
    <w:p w:rsidR="009C7905" w:rsidRPr="009C7905" w:rsidRDefault="009C7905" w:rsidP="009C7905">
      <w:pPr>
        <w:rPr>
          <w:rFonts w:ascii="Times New Roman" w:hAnsi="Times New Roman" w:cs="Times New Roman"/>
          <w:sz w:val="28"/>
          <w:szCs w:val="28"/>
        </w:rPr>
      </w:pPr>
      <w:r w:rsidRPr="009C7905">
        <w:rPr>
          <w:rFonts w:ascii="Times New Roman" w:hAnsi="Times New Roman" w:cs="Times New Roman"/>
          <w:b/>
          <w:bCs/>
          <w:sz w:val="32"/>
          <w:szCs w:val="32"/>
        </w:rPr>
        <w:t>Course Instructor:</w:t>
      </w:r>
    </w:p>
    <w:p w:rsidR="009C7905" w:rsidRPr="009C7905" w:rsidRDefault="009C7905" w:rsidP="009C7905">
      <w:pPr>
        <w:rPr>
          <w:rFonts w:ascii="Times New Roman" w:hAnsi="Times New Roman" w:cs="Times New Roman"/>
          <w:sz w:val="28"/>
          <w:szCs w:val="28"/>
        </w:rPr>
      </w:pPr>
      <w:r w:rsidRPr="009C7905">
        <w:rPr>
          <w:rFonts w:ascii="Times New Roman" w:hAnsi="Times New Roman" w:cs="Times New Roman"/>
          <w:sz w:val="28"/>
          <w:szCs w:val="28"/>
        </w:rPr>
        <w:t xml:space="preserve">Assoc. Prof. Dr. </w:t>
      </w:r>
      <w:proofErr w:type="spellStart"/>
      <w:r w:rsidRPr="009C7905">
        <w:rPr>
          <w:rFonts w:ascii="Times New Roman" w:hAnsi="Times New Roman" w:cs="Times New Roman"/>
          <w:sz w:val="28"/>
          <w:szCs w:val="28"/>
        </w:rPr>
        <w:t>Süleyman</w:t>
      </w:r>
      <w:proofErr w:type="spellEnd"/>
      <w:r w:rsidRPr="009C7905">
        <w:rPr>
          <w:rFonts w:ascii="Times New Roman" w:hAnsi="Times New Roman" w:cs="Times New Roman"/>
          <w:sz w:val="28"/>
          <w:szCs w:val="28"/>
        </w:rPr>
        <w:t xml:space="preserve"> KONDAKÇI</w:t>
      </w:r>
    </w:p>
    <w:p w:rsidR="009C7905" w:rsidRPr="009C7905" w:rsidRDefault="009C7905" w:rsidP="009C7905">
      <w:pPr>
        <w:rPr>
          <w:rFonts w:ascii="Times New Roman" w:hAnsi="Times New Roman" w:cs="Times New Roman"/>
          <w:sz w:val="28"/>
          <w:szCs w:val="28"/>
        </w:rPr>
      </w:pPr>
    </w:p>
    <w:p w:rsidR="009C7905" w:rsidRPr="009C7905" w:rsidRDefault="009C7905" w:rsidP="009C7905">
      <w:pPr>
        <w:rPr>
          <w:rFonts w:ascii="Times New Roman" w:hAnsi="Times New Roman" w:cs="Times New Roman"/>
          <w:sz w:val="28"/>
          <w:szCs w:val="28"/>
        </w:rPr>
      </w:pPr>
      <w:r w:rsidRPr="009C7905">
        <w:rPr>
          <w:rFonts w:ascii="Times New Roman" w:hAnsi="Times New Roman" w:cs="Times New Roman"/>
          <w:b/>
          <w:bCs/>
          <w:sz w:val="28"/>
          <w:szCs w:val="28"/>
        </w:rPr>
        <w:t>Project Title:</w:t>
      </w:r>
    </w:p>
    <w:p w:rsidR="009C7905" w:rsidRPr="009C7905" w:rsidRDefault="009C7905" w:rsidP="009C7905">
      <w:pPr>
        <w:rPr>
          <w:rFonts w:ascii="Times New Roman" w:hAnsi="Times New Roman" w:cs="Times New Roman"/>
          <w:sz w:val="28"/>
          <w:szCs w:val="28"/>
        </w:rPr>
      </w:pPr>
      <w:r w:rsidRPr="009C7905">
        <w:rPr>
          <w:rFonts w:ascii="Times New Roman" w:hAnsi="Times New Roman" w:cs="Times New Roman"/>
          <w:sz w:val="28"/>
          <w:szCs w:val="28"/>
        </w:rPr>
        <w:t xml:space="preserve">Final Project </w:t>
      </w:r>
    </w:p>
    <w:p w:rsidR="009C7905" w:rsidRPr="009C7905" w:rsidRDefault="009C7905" w:rsidP="009C7905">
      <w:pPr>
        <w:rPr>
          <w:rFonts w:ascii="Times New Roman" w:hAnsi="Times New Roman" w:cs="Times New Roman"/>
        </w:rPr>
      </w:pPr>
      <w:r w:rsidRPr="009C7905">
        <w:rPr>
          <w:rFonts w:ascii="Times New Roman" w:hAnsi="Times New Roman" w:cs="Times New Roman"/>
          <w:sz w:val="28"/>
          <w:szCs w:val="28"/>
        </w:rPr>
        <w:t>DSA Implementation in sage</w:t>
      </w:r>
    </w:p>
    <w:p w:rsidR="009C7905" w:rsidRPr="009C7905" w:rsidRDefault="009C7905" w:rsidP="009C7905">
      <w:pPr>
        <w:rPr>
          <w:rFonts w:ascii="Times New Roman" w:hAnsi="Times New Roman" w:cs="Times New Roman"/>
        </w:rPr>
      </w:pPr>
    </w:p>
    <w:p w:rsidR="009C7905" w:rsidRPr="009C7905" w:rsidRDefault="009C7905" w:rsidP="009C7905">
      <w:pPr>
        <w:rPr>
          <w:rFonts w:ascii="Times New Roman" w:hAnsi="Times New Roman" w:cs="Times New Roman"/>
          <w:sz w:val="36"/>
          <w:szCs w:val="36"/>
        </w:rPr>
      </w:pPr>
      <w:r w:rsidRPr="009C7905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:rsidR="009C7905" w:rsidRPr="009C7905" w:rsidRDefault="009C7905" w:rsidP="009C7905">
      <w:pPr>
        <w:rPr>
          <w:rFonts w:ascii="Times New Roman" w:hAnsi="Times New Roman" w:cs="Times New Roman"/>
          <w:sz w:val="28"/>
          <w:szCs w:val="36"/>
        </w:rPr>
      </w:pPr>
      <w:r w:rsidRPr="009C7905">
        <w:rPr>
          <w:rFonts w:ascii="Times New Roman" w:hAnsi="Times New Roman" w:cs="Times New Roman"/>
          <w:sz w:val="28"/>
          <w:szCs w:val="36"/>
        </w:rPr>
        <w:t>Serdar HALİLOĞLU</w:t>
      </w:r>
    </w:p>
    <w:p w:rsidR="009C7905" w:rsidRPr="009C7905" w:rsidRDefault="009C7905" w:rsidP="009C7905">
      <w:pPr>
        <w:rPr>
          <w:rFonts w:ascii="Times New Roman" w:hAnsi="Times New Roman" w:cs="Times New Roman"/>
          <w:sz w:val="28"/>
          <w:szCs w:val="36"/>
        </w:rPr>
      </w:pPr>
      <w:r w:rsidRPr="009C7905">
        <w:rPr>
          <w:rFonts w:ascii="Times New Roman" w:hAnsi="Times New Roman" w:cs="Times New Roman"/>
          <w:sz w:val="28"/>
          <w:szCs w:val="36"/>
        </w:rPr>
        <w:t>20120602019</w:t>
      </w:r>
    </w:p>
    <w:p w:rsidR="009C7905" w:rsidRPr="009C7905" w:rsidRDefault="009C7905" w:rsidP="009C7905">
      <w:pPr>
        <w:rPr>
          <w:rFonts w:ascii="Times New Roman" w:hAnsi="Times New Roman" w:cs="Times New Roman"/>
          <w:sz w:val="36"/>
          <w:szCs w:val="36"/>
        </w:rPr>
      </w:pPr>
    </w:p>
    <w:p w:rsidR="009C7905" w:rsidRPr="009C7905" w:rsidRDefault="009C7905" w:rsidP="009C7905">
      <w:pPr>
        <w:rPr>
          <w:rFonts w:ascii="Times New Roman" w:hAnsi="Times New Roman" w:cs="Times New Roman"/>
          <w:sz w:val="32"/>
          <w:szCs w:val="36"/>
        </w:rPr>
      </w:pPr>
      <w:r w:rsidRPr="009C7905">
        <w:rPr>
          <w:rFonts w:ascii="Times New Roman" w:hAnsi="Times New Roman" w:cs="Times New Roman"/>
          <w:b/>
          <w:bCs/>
          <w:sz w:val="32"/>
          <w:szCs w:val="36"/>
        </w:rPr>
        <w:t>Description:</w:t>
      </w:r>
    </w:p>
    <w:p w:rsidR="009C7905" w:rsidRPr="009C7905" w:rsidRDefault="009C7905" w:rsidP="009C7905">
      <w:pPr>
        <w:rPr>
          <w:rFonts w:ascii="Times New Roman" w:hAnsi="Times New Roman" w:cs="Times New Roman"/>
          <w:sz w:val="36"/>
          <w:szCs w:val="36"/>
        </w:rPr>
      </w:pPr>
    </w:p>
    <w:p w:rsidR="009C7905" w:rsidRPr="009C7905" w:rsidRDefault="009C7905" w:rsidP="009C79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 w:rsidRPr="009C7905">
        <w:rPr>
          <w:rFonts w:ascii="Times New Roman" w:hAnsi="Times New Roman" w:cs="Times New Roman"/>
          <w:sz w:val="28"/>
          <w:szCs w:val="26"/>
        </w:rPr>
        <w:t xml:space="preserve">Generate a digital </w:t>
      </w:r>
      <w:proofErr w:type="gramStart"/>
      <w:r w:rsidRPr="009C7905">
        <w:rPr>
          <w:rFonts w:ascii="Times New Roman" w:hAnsi="Times New Roman" w:cs="Times New Roman"/>
          <w:sz w:val="28"/>
          <w:szCs w:val="26"/>
        </w:rPr>
        <w:t>signature(</w:t>
      </w:r>
      <w:proofErr w:type="gramEnd"/>
      <w:r w:rsidRPr="009C7905">
        <w:rPr>
          <w:rFonts w:ascii="Times New Roman" w:hAnsi="Times New Roman" w:cs="Times New Roman"/>
          <w:sz w:val="28"/>
          <w:szCs w:val="26"/>
        </w:rPr>
        <w:t>DS) based on the DSA algorithm.</w:t>
      </w:r>
    </w:p>
    <w:p w:rsidR="009C7905" w:rsidRPr="009C7905" w:rsidRDefault="009C7905" w:rsidP="009C79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 w:rsidRPr="009C7905">
        <w:rPr>
          <w:rFonts w:ascii="Times New Roman" w:hAnsi="Times New Roman" w:cs="Times New Roman"/>
          <w:sz w:val="28"/>
          <w:szCs w:val="26"/>
        </w:rPr>
        <w:t>Sign a document using the generated DS.</w:t>
      </w:r>
    </w:p>
    <w:p w:rsidR="009C7905" w:rsidRPr="009C7905" w:rsidRDefault="009C7905" w:rsidP="009C79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 w:rsidRPr="009C7905">
        <w:rPr>
          <w:rFonts w:ascii="Times New Roman" w:hAnsi="Times New Roman" w:cs="Times New Roman"/>
          <w:sz w:val="28"/>
          <w:szCs w:val="26"/>
        </w:rPr>
        <w:t>Verify that the signing is correctly done.</w:t>
      </w:r>
    </w:p>
    <w:p w:rsidR="009C7905" w:rsidRPr="009C7905" w:rsidRDefault="009C7905" w:rsidP="009C7905">
      <w:pPr>
        <w:rPr>
          <w:rFonts w:ascii="Times New Roman" w:hAnsi="Times New Roman" w:cs="Times New Roman"/>
          <w:sz w:val="26"/>
          <w:szCs w:val="26"/>
        </w:rPr>
      </w:pPr>
    </w:p>
    <w:p w:rsidR="009C7905" w:rsidRPr="009C7905" w:rsidRDefault="009C7905" w:rsidP="009C7905">
      <w:pPr>
        <w:rPr>
          <w:rFonts w:ascii="Times New Roman" w:hAnsi="Times New Roman" w:cs="Times New Roman"/>
          <w:sz w:val="32"/>
          <w:szCs w:val="36"/>
        </w:rPr>
      </w:pPr>
      <w:r w:rsidRPr="009C7905">
        <w:rPr>
          <w:rFonts w:ascii="Times New Roman" w:hAnsi="Times New Roman" w:cs="Times New Roman"/>
          <w:b/>
          <w:bCs/>
          <w:sz w:val="32"/>
          <w:szCs w:val="36"/>
        </w:rPr>
        <w:t>Outcomes:</w:t>
      </w:r>
    </w:p>
    <w:p w:rsidR="009C7905" w:rsidRPr="009C7905" w:rsidRDefault="009C7905" w:rsidP="009C7905">
      <w:pPr>
        <w:rPr>
          <w:rFonts w:ascii="Times New Roman" w:hAnsi="Times New Roman" w:cs="Times New Roman"/>
        </w:rPr>
      </w:pPr>
      <w:r w:rsidRPr="009C7905">
        <w:rPr>
          <w:rFonts w:ascii="Times New Roman" w:hAnsi="Times New Roman" w:cs="Times New Roman"/>
          <w:sz w:val="36"/>
          <w:szCs w:val="36"/>
        </w:rPr>
        <w:tab/>
      </w:r>
    </w:p>
    <w:p w:rsidR="009C7905" w:rsidRPr="009C7905" w:rsidRDefault="009C7905" w:rsidP="009C790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C7905">
        <w:rPr>
          <w:rFonts w:ascii="Times New Roman" w:hAnsi="Times New Roman" w:cs="Times New Roman"/>
          <w:sz w:val="28"/>
        </w:rPr>
        <w:t xml:space="preserve">Learning how to use DSA </w:t>
      </w:r>
      <w:r w:rsidR="003D206F">
        <w:rPr>
          <w:rFonts w:ascii="Times New Roman" w:hAnsi="Times New Roman" w:cs="Times New Roman"/>
          <w:sz w:val="28"/>
        </w:rPr>
        <w:t>a</w:t>
      </w:r>
      <w:r w:rsidRPr="009C7905">
        <w:rPr>
          <w:rFonts w:ascii="Times New Roman" w:hAnsi="Times New Roman" w:cs="Times New Roman"/>
          <w:sz w:val="28"/>
        </w:rPr>
        <w:t>lgorithm in sage</w:t>
      </w:r>
    </w:p>
    <w:p w:rsidR="009C7905" w:rsidRPr="009C7905" w:rsidRDefault="009C7905" w:rsidP="009C790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C7905">
        <w:rPr>
          <w:rFonts w:ascii="Times New Roman" w:hAnsi="Times New Roman" w:cs="Times New Roman"/>
          <w:sz w:val="28"/>
        </w:rPr>
        <w:t xml:space="preserve">Learning how to use some functions such as </w:t>
      </w:r>
      <w:r w:rsidR="003D206F">
        <w:rPr>
          <w:rFonts w:ascii="Times New Roman" w:hAnsi="Times New Roman" w:cs="Times New Roman"/>
          <w:sz w:val="28"/>
        </w:rPr>
        <w:t>converting integers into asci codes</w:t>
      </w:r>
      <w:r w:rsidRPr="009C7905">
        <w:rPr>
          <w:rFonts w:ascii="Times New Roman" w:hAnsi="Times New Roman" w:cs="Times New Roman"/>
          <w:sz w:val="28"/>
        </w:rPr>
        <w:t>.</w:t>
      </w:r>
    </w:p>
    <w:p w:rsidR="009C7905" w:rsidRPr="009C7905" w:rsidRDefault="009C7905" w:rsidP="009C790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C7905">
        <w:rPr>
          <w:rFonts w:ascii="Times New Roman" w:hAnsi="Times New Roman" w:cs="Times New Roman"/>
          <w:sz w:val="28"/>
        </w:rPr>
        <w:t>Learning how to sign a document.</w:t>
      </w:r>
    </w:p>
    <w:p w:rsidR="009C7905" w:rsidRPr="009C7905" w:rsidRDefault="009C7905" w:rsidP="009C7905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36"/>
        </w:rPr>
      </w:pPr>
      <w:r w:rsidRPr="009C7905">
        <w:rPr>
          <w:rFonts w:ascii="Times New Roman" w:hAnsi="Times New Roman" w:cs="Times New Roman"/>
          <w:sz w:val="28"/>
        </w:rPr>
        <w:t xml:space="preserve">Learning how to verify </w:t>
      </w:r>
      <w:r w:rsidR="003D206F">
        <w:rPr>
          <w:rFonts w:ascii="Times New Roman" w:hAnsi="Times New Roman" w:cs="Times New Roman"/>
          <w:sz w:val="28"/>
        </w:rPr>
        <w:t>whether</w:t>
      </w:r>
      <w:r w:rsidRPr="009C7905">
        <w:rPr>
          <w:rFonts w:ascii="Times New Roman" w:hAnsi="Times New Roman" w:cs="Times New Roman"/>
          <w:sz w:val="28"/>
        </w:rPr>
        <w:t xml:space="preserve"> signing is correct or not.</w:t>
      </w:r>
    </w:p>
    <w:p w:rsidR="00A8321B" w:rsidRDefault="00A8321B">
      <w:pPr>
        <w:rPr>
          <w:rFonts w:ascii="Times New Roman" w:hAnsi="Times New Roman" w:cs="Times New Roman"/>
        </w:rPr>
      </w:pPr>
    </w:p>
    <w:p w:rsidR="009C7905" w:rsidRDefault="009C7905">
      <w:pPr>
        <w:rPr>
          <w:rFonts w:ascii="Times New Roman" w:hAnsi="Times New Roman" w:cs="Times New Roman"/>
        </w:rPr>
      </w:pPr>
    </w:p>
    <w:p w:rsidR="009C7905" w:rsidRDefault="009C7905">
      <w:pPr>
        <w:rPr>
          <w:rFonts w:ascii="Times New Roman" w:hAnsi="Times New Roman" w:cs="Times New Roman"/>
        </w:rPr>
      </w:pPr>
    </w:p>
    <w:p w:rsidR="009C7905" w:rsidRPr="005F1ACF" w:rsidRDefault="009C7905">
      <w:p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I will explain all the </w:t>
      </w:r>
      <w:r w:rsidR="003D206F">
        <w:rPr>
          <w:rFonts w:ascii="Times New Roman" w:hAnsi="Times New Roman" w:cs="Times New Roman"/>
          <w:sz w:val="28"/>
          <w:szCs w:val="28"/>
        </w:rPr>
        <w:t>lines, respectively, that I wrote.</w:t>
      </w:r>
    </w:p>
    <w:p w:rsidR="009C7905" w:rsidRPr="005F1ACF" w:rsidRDefault="009C7905">
      <w:pPr>
        <w:rPr>
          <w:rFonts w:ascii="Times New Roman" w:hAnsi="Times New Roman" w:cs="Times New Roman"/>
          <w:sz w:val="28"/>
          <w:szCs w:val="28"/>
        </w:rPr>
      </w:pPr>
    </w:p>
    <w:p w:rsidR="009C7905" w:rsidRPr="00E52D2F" w:rsidRDefault="009C7905" w:rsidP="009C7905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2D2F">
        <w:rPr>
          <w:rFonts w:ascii="Times New Roman" w:hAnsi="Times New Roman" w:cs="Times New Roman"/>
          <w:sz w:val="28"/>
          <w:szCs w:val="28"/>
        </w:rPr>
        <w:t xml:space="preserve">I used </w:t>
      </w:r>
      <w:proofErr w:type="spellStart"/>
      <w:r w:rsidRPr="00E52D2F">
        <w:rPr>
          <w:rFonts w:ascii="Times New Roman" w:hAnsi="Times New Roman" w:cs="Times New Roman"/>
          <w:sz w:val="28"/>
          <w:szCs w:val="28"/>
        </w:rPr>
        <w:t>hashlib</w:t>
      </w:r>
      <w:proofErr w:type="spellEnd"/>
      <w:r w:rsidRPr="00E52D2F">
        <w:rPr>
          <w:rFonts w:ascii="Times New Roman" w:hAnsi="Times New Roman" w:cs="Times New Roman"/>
          <w:sz w:val="28"/>
          <w:szCs w:val="28"/>
        </w:rPr>
        <w:t xml:space="preserve">. I will explain why </w:t>
      </w:r>
      <w:r w:rsidR="00E52D2F" w:rsidRPr="00E52D2F">
        <w:rPr>
          <w:rFonts w:ascii="Times New Roman" w:hAnsi="Times New Roman" w:cs="Times New Roman"/>
          <w:sz w:val="28"/>
          <w:szCs w:val="28"/>
        </w:rPr>
        <w:t xml:space="preserve">we </w:t>
      </w:r>
      <w:r w:rsidRPr="00E52D2F">
        <w:rPr>
          <w:rFonts w:ascii="Times New Roman" w:hAnsi="Times New Roman" w:cs="Times New Roman"/>
          <w:sz w:val="28"/>
          <w:szCs w:val="28"/>
        </w:rPr>
        <w:t xml:space="preserve">need to import this. </w:t>
      </w:r>
    </w:p>
    <w:p w:rsidR="009C7905" w:rsidRPr="005F1ACF" w:rsidRDefault="009C7905" w:rsidP="009C7905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Generate Components</w:t>
      </w:r>
      <w:r w:rsidR="0016201B">
        <w:rPr>
          <w:rFonts w:ascii="Times New Roman" w:hAnsi="Times New Roman" w:cs="Times New Roman"/>
          <w:sz w:val="28"/>
          <w:szCs w:val="28"/>
        </w:rPr>
        <w:t>.</w:t>
      </w:r>
    </w:p>
    <w:p w:rsidR="009C7905" w:rsidRPr="005F1ACF" w:rsidRDefault="009C7905" w:rsidP="009C7905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Choose a prime number p, which is called the prime divisor.</w:t>
      </w:r>
    </w:p>
    <w:p w:rsidR="009C7905" w:rsidRPr="005F1ACF" w:rsidRDefault="003D206F" w:rsidP="009C790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Choose another primer number q namely</w:t>
      </w:r>
      <w:r w:rsidR="009C7905" w:rsidRPr="005F1ACF">
        <w:rPr>
          <w:rFonts w:ascii="Times New Roman" w:hAnsi="Times New Roman" w:cs="Times New Roman"/>
          <w:sz w:val="28"/>
          <w:szCs w:val="28"/>
        </w:rPr>
        <w:t xml:space="preserve"> prime modulus. </w:t>
      </w:r>
    </w:p>
    <w:p w:rsidR="009C7905" w:rsidRPr="005F1ACF" w:rsidRDefault="009C7905" w:rsidP="009C790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Choose an integer g, such that 1 &lt; g &lt; p, g = </w:t>
      </w:r>
      <w:proofErr w:type="gramStart"/>
      <w:r w:rsidRPr="005F1ACF">
        <w:rPr>
          <w:rFonts w:ascii="Times New Roman" w:hAnsi="Times New Roman" w:cs="Times New Roman"/>
          <w:sz w:val="28"/>
          <w:szCs w:val="28"/>
        </w:rPr>
        <w:t>h</w:t>
      </w:r>
      <w:r w:rsidRPr="005F1ACF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5F1ACF">
        <w:rPr>
          <w:rFonts w:ascii="Times New Roman" w:hAnsi="Times New Roman" w:cs="Times New Roman"/>
          <w:sz w:val="28"/>
          <w:szCs w:val="28"/>
          <w:vertAlign w:val="superscript"/>
        </w:rPr>
        <w:t>q–1)/p</w:t>
      </w:r>
      <w:r w:rsidRPr="005F1ACF">
        <w:rPr>
          <w:rFonts w:ascii="Times New Roman" w:hAnsi="Times New Roman" w:cs="Times New Roman"/>
          <w:sz w:val="28"/>
          <w:szCs w:val="28"/>
        </w:rPr>
        <w:t xml:space="preserve"> mod q. </w:t>
      </w:r>
      <w:r w:rsidR="003D206F">
        <w:rPr>
          <w:rFonts w:ascii="Times New Roman" w:hAnsi="Times New Roman" w:cs="Times New Roman"/>
          <w:sz w:val="28"/>
          <w:szCs w:val="28"/>
        </w:rPr>
        <w:br/>
      </w:r>
      <w:r w:rsidRPr="005F1ACF">
        <w:rPr>
          <w:rFonts w:ascii="Times New Roman" w:hAnsi="Times New Roman" w:cs="Times New Roman"/>
          <w:sz w:val="28"/>
          <w:szCs w:val="28"/>
        </w:rPr>
        <w:t xml:space="preserve">p is also called g's multiplicative order modulo q. </w:t>
      </w:r>
    </w:p>
    <w:p w:rsidR="009C7905" w:rsidRPr="005F1ACF" w:rsidRDefault="003D206F" w:rsidP="009C3EA4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109.5pt">
            <v:imagedata r:id="rId6" o:title="1"/>
          </v:shape>
        </w:pict>
      </w:r>
    </w:p>
    <w:p w:rsidR="009C7905" w:rsidRPr="005F1ACF" w:rsidRDefault="0016201B" w:rsidP="009C3EA4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163.5pt;height:50.25pt">
            <v:imagedata r:id="rId7" o:title="2"/>
          </v:shape>
        </w:pict>
      </w:r>
    </w:p>
    <w:p w:rsidR="009C7905" w:rsidRPr="005F1ACF" w:rsidRDefault="0016201B" w:rsidP="009C3EA4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167.25pt;height:27.75pt">
            <v:imagedata r:id="rId8" o:title="3"/>
          </v:shape>
        </w:pict>
      </w:r>
    </w:p>
    <w:p w:rsidR="009C7905" w:rsidRPr="005F1ACF" w:rsidRDefault="009C7905" w:rsidP="009C7905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Generate Private Components</w:t>
      </w:r>
      <w:r w:rsidR="0016201B">
        <w:rPr>
          <w:rFonts w:ascii="Times New Roman" w:hAnsi="Times New Roman" w:cs="Times New Roman"/>
          <w:sz w:val="28"/>
          <w:szCs w:val="28"/>
        </w:rPr>
        <w:t>.</w:t>
      </w:r>
    </w:p>
    <w:p w:rsidR="009C7905" w:rsidRPr="005F1ACF" w:rsidRDefault="009C7905" w:rsidP="009C790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Choose an integer</w:t>
      </w:r>
      <w:r w:rsidR="003D206F">
        <w:rPr>
          <w:rFonts w:ascii="Times New Roman" w:hAnsi="Times New Roman" w:cs="Times New Roman"/>
          <w:sz w:val="28"/>
          <w:szCs w:val="28"/>
        </w:rPr>
        <w:t xml:space="preserve"> x</w:t>
      </w:r>
      <w:r w:rsidRPr="005F1ACF">
        <w:rPr>
          <w:rFonts w:ascii="Times New Roman" w:hAnsi="Times New Roman" w:cs="Times New Roman"/>
          <w:sz w:val="28"/>
          <w:szCs w:val="28"/>
        </w:rPr>
        <w:t>, such that 0 &lt; x &lt; p.</w:t>
      </w:r>
    </w:p>
    <w:p w:rsidR="009C7905" w:rsidRPr="005F1ACF" w:rsidRDefault="009C7905" w:rsidP="003D206F">
      <w:pPr>
        <w:ind w:left="2160"/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5F1ACF">
        <w:rPr>
          <w:rFonts w:ascii="Times New Roman" w:hAnsi="Times New Roman" w:cs="Times New Roman"/>
          <w:sz w:val="28"/>
          <w:szCs w:val="28"/>
        </w:rPr>
        <w:t>randint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1ACF">
        <w:rPr>
          <w:rFonts w:ascii="Times New Roman" w:hAnsi="Times New Roman" w:cs="Times New Roman"/>
          <w:sz w:val="28"/>
          <w:szCs w:val="28"/>
        </w:rPr>
        <w:t>0,p)</w:t>
      </w:r>
    </w:p>
    <w:p w:rsidR="009C7905" w:rsidRPr="005F1ACF" w:rsidRDefault="009C7905" w:rsidP="009C790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Compute y as </w:t>
      </w:r>
      <w:proofErr w:type="spellStart"/>
      <w:proofErr w:type="gramStart"/>
      <w:r w:rsidRPr="005F1ACF">
        <w:rPr>
          <w:rFonts w:ascii="Times New Roman" w:hAnsi="Times New Roman" w:cs="Times New Roman"/>
          <w:sz w:val="28"/>
          <w:szCs w:val="28"/>
        </w:rPr>
        <w:t>g</w:t>
      </w:r>
      <w:r w:rsidRPr="005F1ACF">
        <w:rPr>
          <w:rFonts w:ascii="Times New Roman" w:hAnsi="Times New Roman" w:cs="Times New Roman"/>
          <w:sz w:val="28"/>
          <w:szCs w:val="28"/>
          <w:vertAlign w:val="superscript"/>
        </w:rPr>
        <w:t>x</w:t>
      </w:r>
      <w:proofErr w:type="spellEnd"/>
      <w:r w:rsidRPr="005F1ACF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5F1ACF">
        <w:rPr>
          <w:rFonts w:ascii="Times New Roman" w:hAnsi="Times New Roman" w:cs="Times New Roman"/>
          <w:sz w:val="28"/>
          <w:szCs w:val="28"/>
        </w:rPr>
        <w:t>mod</w:t>
      </w:r>
      <w:proofErr w:type="gramEnd"/>
      <w:r w:rsidRPr="005F1ACF">
        <w:rPr>
          <w:rFonts w:ascii="Times New Roman" w:hAnsi="Times New Roman" w:cs="Times New Roman"/>
          <w:sz w:val="28"/>
          <w:szCs w:val="28"/>
        </w:rPr>
        <w:t xml:space="preserve"> q.</w:t>
      </w:r>
    </w:p>
    <w:p w:rsidR="009C7905" w:rsidRPr="005F1ACF" w:rsidRDefault="009C7905" w:rsidP="003D206F">
      <w:pPr>
        <w:ind w:left="2160"/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y = (g**x</w:t>
      </w:r>
      <w:proofErr w:type="gramStart"/>
      <w:r w:rsidRPr="005F1ACF">
        <w:rPr>
          <w:rFonts w:ascii="Times New Roman" w:hAnsi="Times New Roman" w:cs="Times New Roman"/>
          <w:sz w:val="28"/>
          <w:szCs w:val="28"/>
        </w:rPr>
        <w:t>)%</w:t>
      </w:r>
      <w:proofErr w:type="gramEnd"/>
      <w:r w:rsidRPr="005F1ACF">
        <w:rPr>
          <w:rFonts w:ascii="Times New Roman" w:hAnsi="Times New Roman" w:cs="Times New Roman"/>
          <w:sz w:val="28"/>
          <w:szCs w:val="28"/>
        </w:rPr>
        <w:t>q</w:t>
      </w:r>
    </w:p>
    <w:p w:rsidR="009C7905" w:rsidRPr="005F1ACF" w:rsidRDefault="003D206F" w:rsidP="009C3EA4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285pt;height:70.5pt">
            <v:imagedata r:id="rId9" o:title="4"/>
          </v:shape>
        </w:pict>
      </w:r>
      <w:r w:rsidR="009C3EA4" w:rsidRPr="005F1ACF">
        <w:rPr>
          <w:rFonts w:ascii="Times New Roman" w:hAnsi="Times New Roman" w:cs="Times New Roman"/>
          <w:noProof/>
          <w:sz w:val="28"/>
          <w:szCs w:val="28"/>
          <w:lang w:val="tr-TR" w:eastAsia="tr-TR" w:bidi="ar-SA"/>
        </w:rPr>
        <w:drawing>
          <wp:inline distT="0" distB="0" distL="0" distR="0" wp14:anchorId="6FC75A8C" wp14:editId="4DE9A2DF">
            <wp:extent cx="1895475" cy="359055"/>
            <wp:effectExtent l="0" t="0" r="0" b="3175"/>
            <wp:docPr id="2" name="Resim 2" descr="C:\Users\serda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rda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533" cy="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905" w:rsidRPr="005F1ACF" w:rsidRDefault="009C7905" w:rsidP="009C7905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Print Public and Private Key</w:t>
      </w:r>
    </w:p>
    <w:p w:rsidR="009C3EA4" w:rsidRPr="005F1ACF" w:rsidRDefault="009C3EA4" w:rsidP="009C3EA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Package the public key as {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p</w:t>
      </w:r>
      <w:proofErr w:type="gramStart"/>
      <w:r w:rsidRPr="005F1ACF">
        <w:rPr>
          <w:rFonts w:ascii="Times New Roman" w:hAnsi="Times New Roman" w:cs="Times New Roman"/>
          <w:sz w:val="28"/>
          <w:szCs w:val="28"/>
        </w:rPr>
        <w:t>,q,g,y</w:t>
      </w:r>
      <w:proofErr w:type="spellEnd"/>
      <w:proofErr w:type="gramEnd"/>
      <w:r w:rsidRPr="005F1ACF">
        <w:rPr>
          <w:rFonts w:ascii="Times New Roman" w:hAnsi="Times New Roman" w:cs="Times New Roman"/>
          <w:sz w:val="28"/>
          <w:szCs w:val="28"/>
        </w:rPr>
        <w:t xml:space="preserve">}. </w:t>
      </w:r>
    </w:p>
    <w:p w:rsidR="009C3EA4" w:rsidRPr="005F1ACF" w:rsidRDefault="009C3EA4" w:rsidP="009C3EA4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1ACF">
        <w:rPr>
          <w:rFonts w:ascii="Times New Roman" w:hAnsi="Times New Roman" w:cs="Times New Roman"/>
          <w:sz w:val="28"/>
          <w:szCs w:val="28"/>
        </w:rPr>
        <w:t>pubkey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p,q,g,y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>)</w:t>
      </w:r>
    </w:p>
    <w:p w:rsidR="009C3EA4" w:rsidRPr="005F1ACF" w:rsidRDefault="009C3EA4" w:rsidP="009C3EA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Package the private key as {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p</w:t>
      </w:r>
      <w:proofErr w:type="gramStart"/>
      <w:r w:rsidRPr="005F1ACF">
        <w:rPr>
          <w:rFonts w:ascii="Times New Roman" w:hAnsi="Times New Roman" w:cs="Times New Roman"/>
          <w:sz w:val="28"/>
          <w:szCs w:val="28"/>
        </w:rPr>
        <w:t>,q,g,x</w:t>
      </w:r>
      <w:proofErr w:type="spellEnd"/>
      <w:proofErr w:type="gramEnd"/>
      <w:r w:rsidRPr="005F1ACF">
        <w:rPr>
          <w:rFonts w:ascii="Times New Roman" w:hAnsi="Times New Roman" w:cs="Times New Roman"/>
          <w:sz w:val="28"/>
          <w:szCs w:val="28"/>
        </w:rPr>
        <w:t xml:space="preserve">}. </w:t>
      </w:r>
    </w:p>
    <w:p w:rsidR="009C3EA4" w:rsidRPr="005F1ACF" w:rsidRDefault="009C3EA4" w:rsidP="009C3EA4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1ACF">
        <w:rPr>
          <w:rFonts w:ascii="Times New Roman" w:hAnsi="Times New Roman" w:cs="Times New Roman"/>
          <w:sz w:val="28"/>
          <w:szCs w:val="28"/>
        </w:rPr>
        <w:t>prikey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p,q,g,x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>)</w:t>
      </w:r>
    </w:p>
    <w:p w:rsidR="009C3EA4" w:rsidRPr="005F1ACF" w:rsidRDefault="009C3EA4" w:rsidP="009C3EA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1ACF">
        <w:rPr>
          <w:rFonts w:ascii="Times New Roman" w:hAnsi="Times New Roman" w:cs="Times New Roman"/>
          <w:sz w:val="28"/>
          <w:szCs w:val="28"/>
        </w:rPr>
        <w:t>pubkey;prikey</w:t>
      </w:r>
      <w:proofErr w:type="spellEnd"/>
    </w:p>
    <w:p w:rsidR="009C3EA4" w:rsidRPr="005F1ACF" w:rsidRDefault="003D206F" w:rsidP="009C3EA4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308.25pt;height:77.25pt">
            <v:imagedata r:id="rId11" o:title="6"/>
          </v:shape>
        </w:pict>
      </w:r>
    </w:p>
    <w:p w:rsidR="009C3EA4" w:rsidRPr="005F1ACF" w:rsidRDefault="009C3EA4" w:rsidP="009C3EA4">
      <w:pPr>
        <w:rPr>
          <w:rFonts w:ascii="Times New Roman" w:hAnsi="Times New Roman" w:cs="Times New Roman"/>
          <w:sz w:val="28"/>
          <w:szCs w:val="28"/>
        </w:rPr>
      </w:pPr>
    </w:p>
    <w:p w:rsidR="009C7905" w:rsidRPr="005F1ACF" w:rsidRDefault="009C7905" w:rsidP="009C7905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lastRenderedPageBreak/>
        <w:t xml:space="preserve">Define 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plainText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 xml:space="preserve"> and open text file </w:t>
      </w:r>
      <w:r w:rsidR="003D206F">
        <w:rPr>
          <w:rFonts w:ascii="Times New Roman" w:hAnsi="Times New Roman" w:cs="Times New Roman"/>
          <w:sz w:val="28"/>
          <w:szCs w:val="28"/>
        </w:rPr>
        <w:t>such that it is readable.</w:t>
      </w:r>
    </w:p>
    <w:p w:rsidR="009C3EA4" w:rsidRPr="005F1ACF" w:rsidRDefault="009C3EA4" w:rsidP="009C3EA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plainText=open('/home/serdar/Desktop/CE340-FinalProject_serdarhaliloglu/plainText.txt','r') </w:t>
      </w:r>
    </w:p>
    <w:p w:rsidR="009C3EA4" w:rsidRPr="005F1ACF" w:rsidRDefault="009C3EA4" w:rsidP="009C3EA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Define PT variable for </w:t>
      </w:r>
      <w:proofErr w:type="gramStart"/>
      <w:r w:rsidR="003D206F">
        <w:rPr>
          <w:rFonts w:ascii="Times New Roman" w:hAnsi="Times New Roman" w:cs="Times New Roman"/>
          <w:sz w:val="28"/>
          <w:szCs w:val="28"/>
        </w:rPr>
        <w:t>reading</w:t>
      </w:r>
      <w:r w:rsidRPr="005F1ACF">
        <w:rPr>
          <w:rFonts w:ascii="Times New Roman" w:hAnsi="Times New Roman" w:cs="Times New Roman"/>
          <w:sz w:val="28"/>
          <w:szCs w:val="28"/>
        </w:rPr>
        <w:t xml:space="preserve"> </w:t>
      </w:r>
      <w:r w:rsidR="0016201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C3EA4" w:rsidRPr="005F1ACF" w:rsidRDefault="009C3EA4" w:rsidP="009C3EA4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PT = 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plainText.read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9C3EA4" w:rsidRPr="00E52D2F" w:rsidRDefault="009C3EA4" w:rsidP="009C3EA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2D2F">
        <w:rPr>
          <w:rFonts w:ascii="Times New Roman" w:hAnsi="Times New Roman" w:cs="Times New Roman"/>
          <w:sz w:val="28"/>
          <w:szCs w:val="28"/>
        </w:rPr>
        <w:t>hashlib</w:t>
      </w:r>
      <w:proofErr w:type="spellEnd"/>
      <w:proofErr w:type="gramEnd"/>
      <w:r w:rsidRPr="00E52D2F">
        <w:rPr>
          <w:rFonts w:ascii="Times New Roman" w:hAnsi="Times New Roman" w:cs="Times New Roman"/>
          <w:sz w:val="28"/>
          <w:szCs w:val="28"/>
        </w:rPr>
        <w:t xml:space="preserve"> </w:t>
      </w:r>
      <w:r w:rsidR="00E52D2F" w:rsidRPr="00E52D2F">
        <w:rPr>
          <w:rFonts w:ascii="Times New Roman" w:hAnsi="Times New Roman" w:cs="Times New Roman"/>
          <w:sz w:val="28"/>
          <w:szCs w:val="28"/>
        </w:rPr>
        <w:t>is imported in order to</w:t>
      </w:r>
      <w:r w:rsidRPr="00E52D2F">
        <w:rPr>
          <w:rFonts w:ascii="Times New Roman" w:hAnsi="Times New Roman" w:cs="Times New Roman"/>
          <w:sz w:val="28"/>
          <w:szCs w:val="28"/>
        </w:rPr>
        <w:t xml:space="preserve"> generate the message digest h, using a hash algorithm like SHA1</w:t>
      </w:r>
      <w:r w:rsidR="0016201B">
        <w:rPr>
          <w:rFonts w:ascii="Times New Roman" w:hAnsi="Times New Roman" w:cs="Times New Roman"/>
          <w:sz w:val="28"/>
          <w:szCs w:val="28"/>
        </w:rPr>
        <w:t>.</w:t>
      </w:r>
    </w:p>
    <w:p w:rsidR="009C3EA4" w:rsidRPr="005F1ACF" w:rsidRDefault="009C3EA4" w:rsidP="009C3EA4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h=hashlib.sha1(PT)</w:t>
      </w:r>
    </w:p>
    <w:p w:rsidR="009C3EA4" w:rsidRPr="005F1ACF" w:rsidRDefault="009C3EA4" w:rsidP="009C3EA4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h.hexdigest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>()</w:t>
      </w:r>
    </w:p>
    <w:p w:rsidR="009C3EA4" w:rsidRPr="005F1ACF" w:rsidRDefault="003D206F" w:rsidP="009C3EA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453.75pt;height:76.5pt">
            <v:imagedata r:id="rId12" o:title="7"/>
          </v:shape>
        </w:pict>
      </w:r>
    </w:p>
    <w:p w:rsidR="009C3EA4" w:rsidRPr="005F1ACF" w:rsidRDefault="009C3EA4" w:rsidP="009C3EA4">
      <w:pPr>
        <w:rPr>
          <w:rFonts w:ascii="Times New Roman" w:hAnsi="Times New Roman" w:cs="Times New Roman"/>
          <w:sz w:val="28"/>
          <w:szCs w:val="28"/>
        </w:rPr>
      </w:pPr>
    </w:p>
    <w:p w:rsidR="009C7905" w:rsidRPr="005F1ACF" w:rsidRDefault="009C7905" w:rsidP="009C7905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1ACF">
        <w:rPr>
          <w:rFonts w:ascii="Times New Roman" w:hAnsi="Times New Roman" w:cs="Times New Roman"/>
          <w:sz w:val="28"/>
          <w:szCs w:val="28"/>
        </w:rPr>
        <w:t>Ascii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 xml:space="preserve"> Function and string-integer converting</w:t>
      </w:r>
    </w:p>
    <w:p w:rsidR="006A46E5" w:rsidRPr="005F1ACF" w:rsidRDefault="006A46E5" w:rsidP="006A46E5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Define a function call</w:t>
      </w:r>
      <w:r w:rsidR="00F83D8F">
        <w:rPr>
          <w:rFonts w:ascii="Times New Roman" w:hAnsi="Times New Roman" w:cs="Times New Roman"/>
          <w:sz w:val="28"/>
          <w:szCs w:val="28"/>
        </w:rPr>
        <w:t>ed</w:t>
      </w:r>
      <w:r w:rsidRPr="005F1A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convert_to_ascii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 xml:space="preserve"> because we </w:t>
      </w:r>
      <w:r w:rsidR="00F83D8F">
        <w:rPr>
          <w:rFonts w:ascii="Times New Roman" w:hAnsi="Times New Roman" w:cs="Times New Roman"/>
          <w:sz w:val="28"/>
          <w:szCs w:val="28"/>
        </w:rPr>
        <w:t>need</w:t>
      </w:r>
      <w:r w:rsidRPr="005F1ACF">
        <w:rPr>
          <w:rFonts w:ascii="Times New Roman" w:hAnsi="Times New Roman" w:cs="Times New Roman"/>
          <w:sz w:val="28"/>
          <w:szCs w:val="28"/>
        </w:rPr>
        <w:t xml:space="preserve"> to convert hex value to </w:t>
      </w:r>
      <w:proofErr w:type="spellStart"/>
      <w:proofErr w:type="gramStart"/>
      <w:r w:rsidRPr="005F1ACF">
        <w:rPr>
          <w:rFonts w:ascii="Times New Roman" w:hAnsi="Times New Roman" w:cs="Times New Roman"/>
          <w:sz w:val="28"/>
          <w:szCs w:val="28"/>
        </w:rPr>
        <w:t>ascii</w:t>
      </w:r>
      <w:proofErr w:type="spellEnd"/>
      <w:proofErr w:type="gramEnd"/>
      <w:r w:rsidRPr="005F1ACF">
        <w:rPr>
          <w:rFonts w:ascii="Times New Roman" w:hAnsi="Times New Roman" w:cs="Times New Roman"/>
          <w:sz w:val="28"/>
          <w:szCs w:val="28"/>
        </w:rPr>
        <w:t xml:space="preserve"> value</w:t>
      </w:r>
      <w:r w:rsidR="0016201B">
        <w:rPr>
          <w:rFonts w:ascii="Times New Roman" w:hAnsi="Times New Roman" w:cs="Times New Roman"/>
          <w:sz w:val="28"/>
          <w:szCs w:val="28"/>
        </w:rPr>
        <w:t>.</w:t>
      </w:r>
    </w:p>
    <w:p w:rsidR="006A46E5" w:rsidRPr="005F1ACF" w:rsidRDefault="006A46E5" w:rsidP="006A46E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Define a variable M, and assign the </w:t>
      </w:r>
      <w:r w:rsidR="005F3F4F">
        <w:rPr>
          <w:rFonts w:ascii="Times New Roman" w:hAnsi="Times New Roman" w:cs="Times New Roman"/>
          <w:sz w:val="28"/>
          <w:szCs w:val="28"/>
        </w:rPr>
        <w:t xml:space="preserve">result of </w:t>
      </w:r>
      <w:r w:rsidRPr="005F1ACF">
        <w:rPr>
          <w:rFonts w:ascii="Times New Roman" w:hAnsi="Times New Roman" w:cs="Times New Roman"/>
          <w:sz w:val="28"/>
          <w:szCs w:val="28"/>
        </w:rPr>
        <w:t xml:space="preserve">function </w:t>
      </w:r>
      <w:r w:rsidR="005F3F4F">
        <w:rPr>
          <w:rFonts w:ascii="Times New Roman" w:hAnsi="Times New Roman" w:cs="Times New Roman"/>
          <w:sz w:val="28"/>
          <w:szCs w:val="28"/>
        </w:rPr>
        <w:t xml:space="preserve">convert </w:t>
      </w:r>
      <w:r w:rsidRPr="005F1ACF">
        <w:rPr>
          <w:rFonts w:ascii="Times New Roman" w:hAnsi="Times New Roman" w:cs="Times New Roman"/>
          <w:sz w:val="28"/>
          <w:szCs w:val="28"/>
        </w:rPr>
        <w:t xml:space="preserve">to get </w:t>
      </w:r>
      <w:r w:rsidR="005F3F4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5F1ACF">
        <w:rPr>
          <w:rFonts w:ascii="Times New Roman" w:hAnsi="Times New Roman" w:cs="Times New Roman"/>
          <w:sz w:val="28"/>
          <w:szCs w:val="28"/>
        </w:rPr>
        <w:t>ascii</w:t>
      </w:r>
      <w:proofErr w:type="spellEnd"/>
      <w:proofErr w:type="gramEnd"/>
      <w:r w:rsidRPr="005F1ACF">
        <w:rPr>
          <w:rFonts w:ascii="Times New Roman" w:hAnsi="Times New Roman" w:cs="Times New Roman"/>
          <w:sz w:val="28"/>
          <w:szCs w:val="28"/>
        </w:rPr>
        <w:t xml:space="preserve"> value. </w:t>
      </w:r>
    </w:p>
    <w:p w:rsidR="006A46E5" w:rsidRPr="005F1ACF" w:rsidRDefault="006A46E5" w:rsidP="006A46E5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Then convert string to 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 xml:space="preserve"> value.</w:t>
      </w:r>
    </w:p>
    <w:p w:rsidR="006A46E5" w:rsidRPr="005F1ACF" w:rsidRDefault="006A46E5" w:rsidP="006A46E5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Print M</w:t>
      </w:r>
      <w:r w:rsidR="0016201B">
        <w:rPr>
          <w:rFonts w:ascii="Times New Roman" w:hAnsi="Times New Roman" w:cs="Times New Roman"/>
          <w:sz w:val="28"/>
          <w:szCs w:val="28"/>
        </w:rPr>
        <w:t>.</w:t>
      </w:r>
    </w:p>
    <w:p w:rsidR="006A46E5" w:rsidRPr="005F1ACF" w:rsidRDefault="006A46E5" w:rsidP="006A46E5">
      <w:pPr>
        <w:rPr>
          <w:rFonts w:ascii="Times New Roman" w:hAnsi="Times New Roman" w:cs="Times New Roman"/>
          <w:sz w:val="28"/>
          <w:szCs w:val="28"/>
        </w:rPr>
      </w:pPr>
    </w:p>
    <w:p w:rsidR="006A46E5" w:rsidRPr="005F1ACF" w:rsidRDefault="003D206F" w:rsidP="006A46E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353.25pt;height:172.5pt">
            <v:imagedata r:id="rId13" o:title="8"/>
          </v:shape>
        </w:pict>
      </w:r>
    </w:p>
    <w:p w:rsidR="006A46E5" w:rsidRPr="005F1ACF" w:rsidRDefault="006A46E5" w:rsidP="006A46E5">
      <w:pPr>
        <w:rPr>
          <w:rFonts w:ascii="Times New Roman" w:hAnsi="Times New Roman" w:cs="Times New Roman"/>
          <w:sz w:val="28"/>
          <w:szCs w:val="28"/>
        </w:rPr>
      </w:pPr>
    </w:p>
    <w:p w:rsidR="006A46E5" w:rsidRPr="005F1ACF" w:rsidRDefault="006A46E5" w:rsidP="006A46E5">
      <w:pPr>
        <w:rPr>
          <w:rFonts w:ascii="Times New Roman" w:hAnsi="Times New Roman" w:cs="Times New Roman"/>
          <w:sz w:val="28"/>
          <w:szCs w:val="28"/>
        </w:rPr>
      </w:pPr>
    </w:p>
    <w:p w:rsidR="006A46E5" w:rsidRPr="005F1ACF" w:rsidRDefault="006A46E5" w:rsidP="006A46E5">
      <w:pPr>
        <w:rPr>
          <w:rFonts w:ascii="Times New Roman" w:hAnsi="Times New Roman" w:cs="Times New Roman"/>
          <w:sz w:val="28"/>
          <w:szCs w:val="28"/>
        </w:rPr>
      </w:pPr>
    </w:p>
    <w:p w:rsidR="006A46E5" w:rsidRPr="005F1ACF" w:rsidRDefault="006A46E5" w:rsidP="006A46E5">
      <w:pPr>
        <w:rPr>
          <w:rFonts w:ascii="Times New Roman" w:hAnsi="Times New Roman" w:cs="Times New Roman"/>
          <w:sz w:val="28"/>
          <w:szCs w:val="28"/>
        </w:rPr>
      </w:pPr>
    </w:p>
    <w:p w:rsidR="006A46E5" w:rsidRPr="005F1ACF" w:rsidRDefault="006A46E5" w:rsidP="006A46E5">
      <w:pPr>
        <w:rPr>
          <w:rFonts w:ascii="Times New Roman" w:hAnsi="Times New Roman" w:cs="Times New Roman"/>
          <w:sz w:val="28"/>
          <w:szCs w:val="28"/>
        </w:rPr>
      </w:pPr>
    </w:p>
    <w:p w:rsidR="006A46E5" w:rsidRPr="005F1ACF" w:rsidRDefault="006A46E5" w:rsidP="006A46E5">
      <w:pPr>
        <w:rPr>
          <w:rFonts w:ascii="Times New Roman" w:hAnsi="Times New Roman" w:cs="Times New Roman"/>
          <w:sz w:val="28"/>
          <w:szCs w:val="28"/>
        </w:rPr>
      </w:pPr>
    </w:p>
    <w:p w:rsidR="006A46E5" w:rsidRPr="005F1ACF" w:rsidRDefault="006A46E5" w:rsidP="006A46E5">
      <w:pPr>
        <w:rPr>
          <w:rFonts w:ascii="Times New Roman" w:hAnsi="Times New Roman" w:cs="Times New Roman"/>
          <w:sz w:val="28"/>
          <w:szCs w:val="28"/>
        </w:rPr>
      </w:pPr>
    </w:p>
    <w:p w:rsidR="006A46E5" w:rsidRDefault="006A46E5" w:rsidP="006A46E5">
      <w:pPr>
        <w:rPr>
          <w:rFonts w:ascii="Times New Roman" w:hAnsi="Times New Roman" w:cs="Times New Roman"/>
          <w:sz w:val="28"/>
          <w:szCs w:val="28"/>
        </w:rPr>
      </w:pPr>
    </w:p>
    <w:p w:rsidR="005F1ACF" w:rsidRDefault="005F1ACF" w:rsidP="006A46E5">
      <w:pPr>
        <w:rPr>
          <w:rFonts w:ascii="Times New Roman" w:hAnsi="Times New Roman" w:cs="Times New Roman"/>
          <w:sz w:val="28"/>
          <w:szCs w:val="28"/>
        </w:rPr>
      </w:pPr>
    </w:p>
    <w:p w:rsidR="00E52D2F" w:rsidRDefault="00E52D2F" w:rsidP="006A46E5">
      <w:pPr>
        <w:rPr>
          <w:rFonts w:ascii="Times New Roman" w:hAnsi="Times New Roman" w:cs="Times New Roman"/>
          <w:sz w:val="28"/>
          <w:szCs w:val="28"/>
        </w:rPr>
      </w:pPr>
    </w:p>
    <w:p w:rsidR="003D206F" w:rsidRPr="005F1ACF" w:rsidRDefault="003D206F" w:rsidP="006A46E5">
      <w:pPr>
        <w:rPr>
          <w:rFonts w:ascii="Times New Roman" w:hAnsi="Times New Roman" w:cs="Times New Roman"/>
          <w:sz w:val="28"/>
          <w:szCs w:val="28"/>
        </w:rPr>
      </w:pPr>
    </w:p>
    <w:p w:rsidR="006A46E5" w:rsidRPr="005F1ACF" w:rsidRDefault="002D3876" w:rsidP="009C7905">
      <w:pPr>
        <w:pStyle w:val="ListeParagraf"/>
        <w:numPr>
          <w:ilvl w:val="0"/>
          <w:numId w:val="4"/>
        </w:numPr>
        <w:tabs>
          <w:tab w:val="left" w:pos="5415"/>
        </w:tabs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Generate k, r, sign(=s)</w:t>
      </w:r>
    </w:p>
    <w:p w:rsidR="009C7905" w:rsidRPr="005F1ACF" w:rsidRDefault="009C7905" w:rsidP="006A46E5">
      <w:pPr>
        <w:pStyle w:val="ListeParagraf"/>
        <w:numPr>
          <w:ilvl w:val="1"/>
          <w:numId w:val="4"/>
        </w:numPr>
        <w:tabs>
          <w:tab w:val="left" w:pos="5415"/>
        </w:tabs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Generate a random number k, such that 0 &lt; k &lt; p.</w:t>
      </w:r>
      <w:r w:rsidRPr="005F1ACF">
        <w:rPr>
          <w:rFonts w:ascii="Times New Roman" w:hAnsi="Times New Roman" w:cs="Times New Roman"/>
          <w:sz w:val="28"/>
          <w:szCs w:val="28"/>
        </w:rPr>
        <w:tab/>
      </w:r>
    </w:p>
    <w:p w:rsidR="002D3876" w:rsidRPr="005F1ACF" w:rsidRDefault="002D3876" w:rsidP="002D3876">
      <w:pPr>
        <w:pStyle w:val="ListeParagraf"/>
        <w:numPr>
          <w:ilvl w:val="2"/>
          <w:numId w:val="4"/>
        </w:numPr>
        <w:tabs>
          <w:tab w:val="left" w:pos="5415"/>
        </w:tabs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k = 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randint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>(0,p)</w:t>
      </w:r>
    </w:p>
    <w:p w:rsidR="002D3876" w:rsidRPr="005F1ACF" w:rsidRDefault="002D3876" w:rsidP="002D3876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Compute r as (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g</w:t>
      </w:r>
      <w:r w:rsidRPr="005F1ACF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 xml:space="preserve"> mod q) mod p</w:t>
      </w:r>
      <w:r w:rsidR="0016201B">
        <w:rPr>
          <w:rFonts w:ascii="Times New Roman" w:hAnsi="Times New Roman" w:cs="Times New Roman"/>
          <w:sz w:val="28"/>
          <w:szCs w:val="28"/>
        </w:rPr>
        <w:t>.</w:t>
      </w:r>
    </w:p>
    <w:p w:rsidR="002D3876" w:rsidRPr="005F1ACF" w:rsidRDefault="002D3876" w:rsidP="002D3876">
      <w:pPr>
        <w:pStyle w:val="ListeParagraf"/>
        <w:numPr>
          <w:ilvl w:val="2"/>
          <w:numId w:val="4"/>
        </w:numPr>
        <w:tabs>
          <w:tab w:val="left" w:pos="5415"/>
        </w:tabs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r = mod((g**k)%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q,p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>)</w:t>
      </w:r>
    </w:p>
    <w:p w:rsidR="002D3876" w:rsidRPr="005F1ACF" w:rsidRDefault="002D3876" w:rsidP="002D3876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Compute s</w:t>
      </w:r>
    </w:p>
    <w:p w:rsidR="002D3876" w:rsidRPr="005F1ACF" w:rsidRDefault="002D3876" w:rsidP="002D3876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s=mod(((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M+x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>*r)/k),p)</w:t>
      </w:r>
    </w:p>
    <w:p w:rsidR="002D3876" w:rsidRPr="005F1ACF" w:rsidRDefault="002D3876" w:rsidP="002D3876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Print 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k,r,s</w:t>
      </w:r>
      <w:proofErr w:type="spellEnd"/>
    </w:p>
    <w:p w:rsidR="002D3876" w:rsidRPr="005F1ACF" w:rsidRDefault="002D3876" w:rsidP="002D3876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1ACF">
        <w:rPr>
          <w:rFonts w:ascii="Times New Roman" w:hAnsi="Times New Roman" w:cs="Times New Roman"/>
          <w:sz w:val="28"/>
          <w:szCs w:val="28"/>
        </w:rPr>
        <w:t>k;r;s</w:t>
      </w:r>
      <w:proofErr w:type="spellEnd"/>
    </w:p>
    <w:p w:rsidR="002D3876" w:rsidRPr="005F1ACF" w:rsidRDefault="002D3876" w:rsidP="002D3876">
      <w:pPr>
        <w:tabs>
          <w:tab w:val="left" w:pos="5415"/>
        </w:tabs>
        <w:ind w:left="1416"/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ab/>
      </w:r>
      <w:r w:rsidR="003D206F">
        <w:rPr>
          <w:rFonts w:ascii="Times New Roman" w:hAnsi="Times New Roman" w:cs="Times New Roman"/>
          <w:sz w:val="28"/>
          <w:szCs w:val="28"/>
        </w:rPr>
        <w:pict>
          <v:shape id="_x0000_i1032" type="#_x0000_t75" style="width:210.75pt;height:111pt">
            <v:imagedata r:id="rId14" o:title="9"/>
          </v:shape>
        </w:pict>
      </w:r>
    </w:p>
    <w:p w:rsidR="002D3876" w:rsidRPr="005F1ACF" w:rsidRDefault="002D3876" w:rsidP="002D3876">
      <w:pPr>
        <w:tabs>
          <w:tab w:val="left" w:pos="5415"/>
        </w:tabs>
        <w:ind w:left="1416"/>
        <w:rPr>
          <w:rFonts w:ascii="Times New Roman" w:hAnsi="Times New Roman" w:cs="Times New Roman"/>
          <w:sz w:val="28"/>
          <w:szCs w:val="28"/>
        </w:rPr>
      </w:pPr>
    </w:p>
    <w:p w:rsidR="009C7905" w:rsidRPr="005F1ACF" w:rsidRDefault="009C7905" w:rsidP="009C7905">
      <w:pPr>
        <w:pStyle w:val="ListeParagraf"/>
        <w:numPr>
          <w:ilvl w:val="0"/>
          <w:numId w:val="4"/>
        </w:numPr>
        <w:tabs>
          <w:tab w:val="left" w:pos="5415"/>
        </w:tabs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Define 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signText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 xml:space="preserve"> and open text file </w:t>
      </w:r>
      <w:r w:rsidR="006672A8">
        <w:rPr>
          <w:rFonts w:ascii="Times New Roman" w:hAnsi="Times New Roman" w:cs="Times New Roman"/>
          <w:sz w:val="28"/>
          <w:szCs w:val="28"/>
        </w:rPr>
        <w:t>such that it is</w:t>
      </w:r>
      <w:r w:rsidRPr="005F1ACF">
        <w:rPr>
          <w:rFonts w:ascii="Times New Roman" w:hAnsi="Times New Roman" w:cs="Times New Roman"/>
          <w:sz w:val="28"/>
          <w:szCs w:val="28"/>
        </w:rPr>
        <w:t xml:space="preserve"> writeable</w:t>
      </w:r>
      <w:r w:rsidR="006672A8">
        <w:rPr>
          <w:rFonts w:ascii="Times New Roman" w:hAnsi="Times New Roman" w:cs="Times New Roman"/>
          <w:sz w:val="28"/>
          <w:szCs w:val="28"/>
        </w:rPr>
        <w:t>.</w:t>
      </w:r>
    </w:p>
    <w:p w:rsidR="005F1ACF" w:rsidRPr="005F1ACF" w:rsidRDefault="005F1ACF" w:rsidP="005F1ACF">
      <w:pPr>
        <w:pStyle w:val="ListeParagraf"/>
        <w:numPr>
          <w:ilvl w:val="1"/>
          <w:numId w:val="4"/>
        </w:numPr>
        <w:tabs>
          <w:tab w:val="left" w:pos="5415"/>
        </w:tabs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signText=open('/home/serdar/Desktop/CE340-FinalProject_serdarhaliloglu/signText.txt','w')</w:t>
      </w:r>
    </w:p>
    <w:p w:rsidR="005F1ACF" w:rsidRPr="005F1ACF" w:rsidRDefault="006672A8" w:rsidP="005F1ACF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5F1ACF" w:rsidRPr="005F1ACF">
        <w:rPr>
          <w:rFonts w:ascii="Times New Roman" w:hAnsi="Times New Roman" w:cs="Times New Roman"/>
          <w:sz w:val="28"/>
          <w:szCs w:val="28"/>
        </w:rPr>
        <w:t xml:space="preserve">rite </w:t>
      </w:r>
      <w:proofErr w:type="spellStart"/>
      <w:r w:rsidR="005F1ACF" w:rsidRPr="005F1ACF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="005F1ACF" w:rsidRPr="005F1ACF">
        <w:rPr>
          <w:rFonts w:ascii="Times New Roman" w:hAnsi="Times New Roman" w:cs="Times New Roman"/>
          <w:sz w:val="28"/>
          <w:szCs w:val="28"/>
        </w:rPr>
        <w:t>,s</w:t>
      </w:r>
      <w:proofErr w:type="spellEnd"/>
      <w:proofErr w:type="gramEnd"/>
      <w:r w:rsidR="005F1ACF" w:rsidRPr="005F1ACF">
        <w:rPr>
          <w:rFonts w:ascii="Times New Roman" w:hAnsi="Times New Roman" w:cs="Times New Roman"/>
          <w:sz w:val="28"/>
          <w:szCs w:val="28"/>
        </w:rPr>
        <w:t xml:space="preserve"> and PT </w:t>
      </w:r>
      <w:r w:rsidR="005A322C">
        <w:rPr>
          <w:rFonts w:ascii="Times New Roman" w:hAnsi="Times New Roman" w:cs="Times New Roman"/>
          <w:sz w:val="28"/>
          <w:szCs w:val="28"/>
        </w:rPr>
        <w:t>in</w:t>
      </w:r>
      <w:r w:rsidR="005F1ACF" w:rsidRPr="005F1ACF"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="005F1ACF" w:rsidRPr="005F1ACF">
        <w:rPr>
          <w:rFonts w:ascii="Times New Roman" w:hAnsi="Times New Roman" w:cs="Times New Roman"/>
          <w:sz w:val="28"/>
          <w:szCs w:val="28"/>
        </w:rPr>
        <w:t>signText</w:t>
      </w:r>
      <w:proofErr w:type="spellEnd"/>
      <w:r w:rsidR="005F1ACF" w:rsidRPr="005F1ACF">
        <w:rPr>
          <w:rFonts w:ascii="Times New Roman" w:hAnsi="Times New Roman" w:cs="Times New Roman"/>
          <w:sz w:val="28"/>
          <w:szCs w:val="28"/>
        </w:rPr>
        <w:t xml:space="preserve"> file and close file.</w:t>
      </w:r>
    </w:p>
    <w:p w:rsidR="005F1ACF" w:rsidRPr="005F1ACF" w:rsidRDefault="005F1ACF" w:rsidP="005F1ACF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1ACF">
        <w:rPr>
          <w:rFonts w:ascii="Times New Roman" w:hAnsi="Times New Roman" w:cs="Times New Roman"/>
          <w:sz w:val="28"/>
          <w:szCs w:val="28"/>
        </w:rPr>
        <w:t>signText.write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>(r))</w:t>
      </w:r>
    </w:p>
    <w:p w:rsidR="005F1ACF" w:rsidRPr="005F1ACF" w:rsidRDefault="005F1ACF" w:rsidP="005F1ACF">
      <w:pPr>
        <w:pStyle w:val="ListeParagraf"/>
        <w:numPr>
          <w:ilvl w:val="2"/>
          <w:numId w:val="4"/>
        </w:numPr>
        <w:tabs>
          <w:tab w:val="left" w:pos="541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F1ACF">
        <w:rPr>
          <w:rFonts w:ascii="Times New Roman" w:hAnsi="Times New Roman" w:cs="Times New Roman"/>
          <w:sz w:val="28"/>
          <w:szCs w:val="28"/>
        </w:rPr>
        <w:t>signText.write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>(s))</w:t>
      </w:r>
    </w:p>
    <w:p w:rsidR="005F1ACF" w:rsidRPr="005F1ACF" w:rsidRDefault="005F1ACF" w:rsidP="005F1ACF">
      <w:pPr>
        <w:pStyle w:val="ListeParagraf"/>
        <w:numPr>
          <w:ilvl w:val="2"/>
          <w:numId w:val="4"/>
        </w:numPr>
        <w:tabs>
          <w:tab w:val="left" w:pos="541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F1ACF">
        <w:rPr>
          <w:rFonts w:ascii="Times New Roman" w:hAnsi="Times New Roman" w:cs="Times New Roman"/>
          <w:sz w:val="28"/>
          <w:szCs w:val="28"/>
        </w:rPr>
        <w:t>signText.write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>(PT))</w:t>
      </w:r>
    </w:p>
    <w:p w:rsidR="005F1ACF" w:rsidRPr="005F1ACF" w:rsidRDefault="005F1ACF" w:rsidP="005F1ACF">
      <w:pPr>
        <w:pStyle w:val="ListeParagraf"/>
        <w:numPr>
          <w:ilvl w:val="2"/>
          <w:numId w:val="4"/>
        </w:numPr>
        <w:tabs>
          <w:tab w:val="left" w:pos="541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F1ACF">
        <w:rPr>
          <w:rFonts w:ascii="Times New Roman" w:hAnsi="Times New Roman" w:cs="Times New Roman"/>
          <w:sz w:val="28"/>
          <w:szCs w:val="28"/>
        </w:rPr>
        <w:t>signText.close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>()</w:t>
      </w:r>
    </w:p>
    <w:p w:rsidR="005F1ACF" w:rsidRPr="005F1ACF" w:rsidRDefault="005F1ACF" w:rsidP="005F1ACF">
      <w:pPr>
        <w:tabs>
          <w:tab w:val="left" w:pos="5415"/>
        </w:tabs>
        <w:rPr>
          <w:rFonts w:ascii="Times New Roman" w:hAnsi="Times New Roman" w:cs="Times New Roman"/>
          <w:sz w:val="28"/>
          <w:szCs w:val="28"/>
        </w:rPr>
      </w:pPr>
    </w:p>
    <w:p w:rsidR="005F1ACF" w:rsidRPr="005F1ACF" w:rsidRDefault="003D206F" w:rsidP="005F1ACF">
      <w:pPr>
        <w:tabs>
          <w:tab w:val="left" w:pos="5415"/>
        </w:tabs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453.75pt;height:96.75pt">
            <v:imagedata r:id="rId15" o:title="10"/>
          </v:shape>
        </w:pict>
      </w:r>
    </w:p>
    <w:p w:rsidR="005F1ACF" w:rsidRPr="005F1ACF" w:rsidRDefault="005F1ACF" w:rsidP="005F1ACF">
      <w:pPr>
        <w:tabs>
          <w:tab w:val="left" w:pos="5415"/>
        </w:tabs>
        <w:ind w:firstLine="360"/>
        <w:rPr>
          <w:rFonts w:ascii="Times New Roman" w:hAnsi="Times New Roman" w:cs="Times New Roman"/>
          <w:sz w:val="28"/>
          <w:szCs w:val="28"/>
        </w:rPr>
      </w:pPr>
    </w:p>
    <w:p w:rsidR="009C7905" w:rsidRPr="005F1ACF" w:rsidRDefault="009C7905" w:rsidP="009C7905">
      <w:pPr>
        <w:pStyle w:val="ListeParagraf"/>
        <w:numPr>
          <w:ilvl w:val="0"/>
          <w:numId w:val="4"/>
        </w:numPr>
        <w:tabs>
          <w:tab w:val="left" w:pos="5415"/>
        </w:tabs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Package </w:t>
      </w:r>
      <w:r w:rsidR="005A322C">
        <w:rPr>
          <w:rFonts w:ascii="Times New Roman" w:hAnsi="Times New Roman" w:cs="Times New Roman"/>
          <w:sz w:val="28"/>
          <w:szCs w:val="28"/>
        </w:rPr>
        <w:t>the digital signature as {</w:t>
      </w:r>
      <w:proofErr w:type="spellStart"/>
      <w:r w:rsidR="005A322C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="005A322C">
        <w:rPr>
          <w:rFonts w:ascii="Times New Roman" w:hAnsi="Times New Roman" w:cs="Times New Roman"/>
          <w:sz w:val="28"/>
          <w:szCs w:val="28"/>
        </w:rPr>
        <w:t>,s</w:t>
      </w:r>
      <w:proofErr w:type="spellEnd"/>
      <w:proofErr w:type="gramEnd"/>
      <w:r w:rsidR="005A322C">
        <w:rPr>
          <w:rFonts w:ascii="Times New Roman" w:hAnsi="Times New Roman" w:cs="Times New Roman"/>
          <w:sz w:val="28"/>
          <w:szCs w:val="28"/>
        </w:rPr>
        <w:t>} a</w:t>
      </w:r>
      <w:r w:rsidRPr="005F1ACF">
        <w:rPr>
          <w:rFonts w:ascii="Times New Roman" w:hAnsi="Times New Roman" w:cs="Times New Roman"/>
          <w:sz w:val="28"/>
          <w:szCs w:val="28"/>
        </w:rPr>
        <w:t>nd print.</w:t>
      </w:r>
    </w:p>
    <w:p w:rsidR="005F1ACF" w:rsidRPr="005F1ACF" w:rsidRDefault="005F1ACF" w:rsidP="005F1ACF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1ACF">
        <w:rPr>
          <w:rFonts w:ascii="Times New Roman" w:hAnsi="Times New Roman" w:cs="Times New Roman"/>
          <w:sz w:val="28"/>
          <w:szCs w:val="28"/>
        </w:rPr>
        <w:t>digital_signature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r,s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>)</w:t>
      </w:r>
    </w:p>
    <w:p w:rsidR="005F1ACF" w:rsidRPr="005F1ACF" w:rsidRDefault="005F1ACF" w:rsidP="005F1ACF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1ACF">
        <w:rPr>
          <w:rFonts w:ascii="Times New Roman" w:hAnsi="Times New Roman" w:cs="Times New Roman"/>
          <w:sz w:val="28"/>
          <w:szCs w:val="28"/>
        </w:rPr>
        <w:t>digital_signature</w:t>
      </w:r>
      <w:proofErr w:type="spellEnd"/>
    </w:p>
    <w:p w:rsidR="005F1ACF" w:rsidRPr="005F1ACF" w:rsidRDefault="005F1ACF" w:rsidP="005F1ACF">
      <w:pPr>
        <w:rPr>
          <w:rFonts w:ascii="Times New Roman" w:hAnsi="Times New Roman" w:cs="Times New Roman"/>
          <w:sz w:val="28"/>
          <w:szCs w:val="28"/>
        </w:rPr>
      </w:pPr>
    </w:p>
    <w:p w:rsidR="005F1ACF" w:rsidRPr="005F1ACF" w:rsidRDefault="003D206F" w:rsidP="005F1AC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238.5pt;height:54pt">
            <v:imagedata r:id="rId16" o:title="11"/>
          </v:shape>
        </w:pict>
      </w:r>
    </w:p>
    <w:p w:rsidR="005F1ACF" w:rsidRPr="005F1ACF" w:rsidRDefault="005F1ACF" w:rsidP="005F1A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C7905" w:rsidRPr="005F1ACF" w:rsidRDefault="009C7905" w:rsidP="009C7905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lastRenderedPageBreak/>
        <w:t>To verify a message signature, the receiver of the message and the digital signature follow</w:t>
      </w:r>
      <w:r w:rsidR="0009753E">
        <w:rPr>
          <w:rFonts w:ascii="Times New Roman" w:hAnsi="Times New Roman" w:cs="Times New Roman"/>
          <w:sz w:val="28"/>
          <w:szCs w:val="28"/>
        </w:rPr>
        <w:t>s</w:t>
      </w:r>
      <w:r w:rsidRPr="005F1ACF">
        <w:rPr>
          <w:rFonts w:ascii="Times New Roman" w:hAnsi="Times New Roman" w:cs="Times New Roman"/>
          <w:sz w:val="28"/>
          <w:szCs w:val="28"/>
        </w:rPr>
        <w:t xml:space="preserve"> steps:</w:t>
      </w:r>
    </w:p>
    <w:p w:rsidR="005F1ACF" w:rsidRPr="005F1ACF" w:rsidRDefault="005F1ACF" w:rsidP="005F1ACF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Define Verify and open 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signText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 xml:space="preserve"> file </w:t>
      </w:r>
      <w:r w:rsidR="0009753E">
        <w:rPr>
          <w:rFonts w:ascii="Times New Roman" w:hAnsi="Times New Roman" w:cs="Times New Roman"/>
          <w:sz w:val="28"/>
          <w:szCs w:val="28"/>
        </w:rPr>
        <w:t>such that it is readable.</w:t>
      </w:r>
    </w:p>
    <w:p w:rsidR="005F1ACF" w:rsidRPr="005F1ACF" w:rsidRDefault="005F1ACF" w:rsidP="005F3F4F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Verify=</w:t>
      </w:r>
      <w:proofErr w:type="gramStart"/>
      <w:r w:rsidRPr="005F1ACF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5F1ACF">
        <w:rPr>
          <w:rFonts w:ascii="Times New Roman" w:hAnsi="Times New Roman" w:cs="Times New Roman"/>
          <w:sz w:val="28"/>
          <w:szCs w:val="28"/>
        </w:rPr>
        <w:t>'/home/serdar/Desktop/CE340-FinalProject_serdarhaliloglu/signText.txt','r')</w:t>
      </w:r>
    </w:p>
    <w:p w:rsidR="005F1ACF" w:rsidRPr="005F1ACF" w:rsidRDefault="005F1ACF" w:rsidP="005F1ACF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1ACF">
        <w:rPr>
          <w:rFonts w:ascii="Times New Roman" w:hAnsi="Times New Roman" w:cs="Times New Roman"/>
          <w:sz w:val="28"/>
          <w:szCs w:val="28"/>
        </w:rPr>
        <w:t>Verify.read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>()</w:t>
      </w:r>
    </w:p>
    <w:p w:rsidR="005F1ACF" w:rsidRPr="005F1ACF" w:rsidRDefault="005F1ACF" w:rsidP="00D82EAD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Generate the message digest h, using the same hash algorithm. </w:t>
      </w:r>
    </w:p>
    <w:p w:rsidR="005F1ACF" w:rsidRPr="005F1ACF" w:rsidRDefault="005F1ACF" w:rsidP="005F1ACF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h = hashlib.sha1(PT)</w:t>
      </w:r>
    </w:p>
    <w:p w:rsidR="005F1ACF" w:rsidRPr="005F1ACF" w:rsidRDefault="005F1ACF" w:rsidP="005F1ACF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h.hexdigest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>()</w:t>
      </w:r>
    </w:p>
    <w:p w:rsidR="005F1ACF" w:rsidRPr="005F1ACF" w:rsidRDefault="005F1ACF" w:rsidP="005F1ACF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b</w:t>
      </w:r>
    </w:p>
    <w:p w:rsidR="005F1ACF" w:rsidRPr="005F1ACF" w:rsidRDefault="005F1ACF" w:rsidP="005F1AC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Define a variable N, and assign the</w:t>
      </w:r>
      <w:r w:rsidR="0009753E">
        <w:rPr>
          <w:rFonts w:ascii="Times New Roman" w:hAnsi="Times New Roman" w:cs="Times New Roman"/>
          <w:sz w:val="28"/>
          <w:szCs w:val="28"/>
        </w:rPr>
        <w:t xml:space="preserve"> result of</w:t>
      </w:r>
      <w:r w:rsidRPr="005F1ACF">
        <w:rPr>
          <w:rFonts w:ascii="Times New Roman" w:hAnsi="Times New Roman" w:cs="Times New Roman"/>
          <w:sz w:val="28"/>
          <w:szCs w:val="28"/>
        </w:rPr>
        <w:t xml:space="preserve"> function to get </w:t>
      </w:r>
      <w:r w:rsidR="0009753E">
        <w:rPr>
          <w:rFonts w:ascii="Times New Roman" w:hAnsi="Times New Roman" w:cs="Times New Roman"/>
          <w:sz w:val="28"/>
          <w:szCs w:val="28"/>
        </w:rPr>
        <w:t xml:space="preserve">its </w:t>
      </w:r>
      <w:proofErr w:type="spellStart"/>
      <w:proofErr w:type="gramStart"/>
      <w:r w:rsidRPr="005F1ACF">
        <w:rPr>
          <w:rFonts w:ascii="Times New Roman" w:hAnsi="Times New Roman" w:cs="Times New Roman"/>
          <w:sz w:val="28"/>
          <w:szCs w:val="28"/>
        </w:rPr>
        <w:t>ascii</w:t>
      </w:r>
      <w:proofErr w:type="spellEnd"/>
      <w:proofErr w:type="gramEnd"/>
      <w:r w:rsidRPr="005F1ACF">
        <w:rPr>
          <w:rFonts w:ascii="Times New Roman" w:hAnsi="Times New Roman" w:cs="Times New Roman"/>
          <w:sz w:val="28"/>
          <w:szCs w:val="28"/>
        </w:rPr>
        <w:t xml:space="preserve"> value. </w:t>
      </w:r>
    </w:p>
    <w:p w:rsidR="005F1ACF" w:rsidRPr="005F1ACF" w:rsidRDefault="005F1ACF" w:rsidP="005F1AC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Then convert string to 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 xml:space="preserve"> value. </w:t>
      </w:r>
    </w:p>
    <w:p w:rsidR="005F1ACF" w:rsidRPr="005F1ACF" w:rsidRDefault="005F1ACF" w:rsidP="005F1AC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Print N.</w:t>
      </w:r>
    </w:p>
    <w:p w:rsidR="005F1ACF" w:rsidRPr="005F1ACF" w:rsidRDefault="005F1ACF" w:rsidP="005F1ACF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convert_to_ascii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>(b)</w:t>
      </w:r>
    </w:p>
    <w:p w:rsidR="005F1ACF" w:rsidRPr="005F1ACF" w:rsidRDefault="005F1ACF" w:rsidP="005F1ACF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1ACF">
        <w:rPr>
          <w:rFonts w:ascii="Times New Roman" w:hAnsi="Times New Roman" w:cs="Times New Roman"/>
          <w:sz w:val="28"/>
          <w:szCs w:val="28"/>
        </w:rPr>
        <w:t>(N)</w:t>
      </w:r>
    </w:p>
    <w:p w:rsidR="009C7905" w:rsidRDefault="005F1ACF" w:rsidP="005F1ACF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N</w:t>
      </w:r>
    </w:p>
    <w:p w:rsidR="00181E8A" w:rsidRDefault="00181E8A" w:rsidP="00181E8A">
      <w:pPr>
        <w:rPr>
          <w:rFonts w:ascii="Times New Roman" w:hAnsi="Times New Roman" w:cs="Times New Roman"/>
          <w:sz w:val="28"/>
          <w:szCs w:val="28"/>
        </w:rPr>
      </w:pPr>
    </w:p>
    <w:p w:rsidR="00181E8A" w:rsidRDefault="003D206F" w:rsidP="00181E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453.75pt;height:114pt">
            <v:imagedata r:id="rId17" o:title="1"/>
          </v:shape>
        </w:pict>
      </w:r>
    </w:p>
    <w:p w:rsidR="00181E8A" w:rsidRDefault="00181E8A" w:rsidP="00181E8A">
      <w:pPr>
        <w:rPr>
          <w:rFonts w:ascii="Times New Roman" w:hAnsi="Times New Roman" w:cs="Times New Roman"/>
          <w:sz w:val="28"/>
          <w:szCs w:val="28"/>
        </w:rPr>
      </w:pPr>
    </w:p>
    <w:p w:rsidR="005F1ACF" w:rsidRPr="005F1ACF" w:rsidRDefault="005F1ACF" w:rsidP="005F1ACF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Compute w, such that s*w mod q = 1. </w:t>
      </w:r>
      <w:proofErr w:type="gramStart"/>
      <w:r w:rsidRPr="005F1ACF">
        <w:rPr>
          <w:rFonts w:ascii="Times New Roman" w:hAnsi="Times New Roman" w:cs="Times New Roman"/>
          <w:sz w:val="28"/>
          <w:szCs w:val="28"/>
        </w:rPr>
        <w:t>w</w:t>
      </w:r>
      <w:proofErr w:type="gramEnd"/>
      <w:r w:rsidRPr="005F1ACF">
        <w:rPr>
          <w:rFonts w:ascii="Times New Roman" w:hAnsi="Times New Roman" w:cs="Times New Roman"/>
          <w:sz w:val="28"/>
          <w:szCs w:val="28"/>
        </w:rPr>
        <w:t xml:space="preserve"> is called the modular multiplicative inverse of s modulo p.</w:t>
      </w:r>
    </w:p>
    <w:p w:rsidR="005F1ACF" w:rsidRPr="005F1ACF" w:rsidRDefault="005F1ACF" w:rsidP="005F1ACF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w=(s^(-1))%p;</w:t>
      </w:r>
    </w:p>
    <w:p w:rsidR="005F1ACF" w:rsidRDefault="005F1ACF" w:rsidP="005F1ACF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w</w:t>
      </w:r>
    </w:p>
    <w:p w:rsidR="00181E8A" w:rsidRDefault="003D206F" w:rsidP="00181E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421.5pt;height:60.75pt">
            <v:imagedata r:id="rId18" o:title="2"/>
          </v:shape>
        </w:pict>
      </w:r>
    </w:p>
    <w:p w:rsidR="00181E8A" w:rsidRDefault="00181E8A" w:rsidP="00181E8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81E8A" w:rsidRDefault="00181E8A" w:rsidP="00181E8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81E8A" w:rsidRDefault="00181E8A" w:rsidP="00181E8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81E8A" w:rsidRDefault="00181E8A" w:rsidP="00181E8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81E8A" w:rsidRDefault="00181E8A" w:rsidP="00181E8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81E8A" w:rsidRDefault="00181E8A" w:rsidP="00181E8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81E8A" w:rsidRDefault="00181E8A" w:rsidP="00181E8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81E8A" w:rsidRDefault="00181E8A" w:rsidP="00181E8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81E8A" w:rsidRDefault="00181E8A" w:rsidP="00181E8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F1ACF" w:rsidRPr="005F1ACF" w:rsidRDefault="005F1ACF" w:rsidP="005F1ACF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lastRenderedPageBreak/>
        <w:t>Compute u1 = N*w mod p.</w:t>
      </w:r>
    </w:p>
    <w:p w:rsidR="005F1ACF" w:rsidRPr="005F1ACF" w:rsidRDefault="005F1ACF" w:rsidP="005F3F4F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u1 = </w:t>
      </w:r>
      <w:proofErr w:type="gramStart"/>
      <w:r w:rsidRPr="005F1ACF">
        <w:rPr>
          <w:rFonts w:ascii="Times New Roman" w:hAnsi="Times New Roman" w:cs="Times New Roman"/>
          <w:sz w:val="28"/>
          <w:szCs w:val="28"/>
        </w:rPr>
        <w:t>mod(</w:t>
      </w:r>
      <w:proofErr w:type="gramEnd"/>
      <w:r w:rsidRPr="005F1ACF">
        <w:rPr>
          <w:rFonts w:ascii="Times New Roman" w:hAnsi="Times New Roman" w:cs="Times New Roman"/>
          <w:sz w:val="28"/>
          <w:szCs w:val="28"/>
        </w:rPr>
        <w:t>(N*w),p)</w:t>
      </w:r>
    </w:p>
    <w:p w:rsidR="005F1ACF" w:rsidRPr="005F1ACF" w:rsidRDefault="005F1ACF" w:rsidP="005F1ACF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Compute u2 = r*w mod p</w:t>
      </w:r>
    </w:p>
    <w:p w:rsidR="005F1ACF" w:rsidRPr="005F1ACF" w:rsidRDefault="005F1ACF" w:rsidP="005F3F4F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u2 = </w:t>
      </w:r>
      <w:proofErr w:type="gramStart"/>
      <w:r w:rsidRPr="005F1ACF">
        <w:rPr>
          <w:rFonts w:ascii="Times New Roman" w:hAnsi="Times New Roman" w:cs="Times New Roman"/>
          <w:sz w:val="28"/>
          <w:szCs w:val="28"/>
        </w:rPr>
        <w:t>mod(</w:t>
      </w:r>
      <w:proofErr w:type="gramEnd"/>
      <w:r w:rsidRPr="005F1ACF">
        <w:rPr>
          <w:rFonts w:ascii="Times New Roman" w:hAnsi="Times New Roman" w:cs="Times New Roman"/>
          <w:sz w:val="28"/>
          <w:szCs w:val="28"/>
        </w:rPr>
        <w:t>(r*w),p)</w:t>
      </w:r>
    </w:p>
    <w:p w:rsidR="005F1ACF" w:rsidRPr="005F1ACF" w:rsidRDefault="005F1ACF" w:rsidP="005F1ACF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Print u1,u2</w:t>
      </w:r>
    </w:p>
    <w:p w:rsidR="005F1ACF" w:rsidRDefault="005F1ACF" w:rsidP="005F3F4F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u2 = </w:t>
      </w:r>
      <w:proofErr w:type="gramStart"/>
      <w:r w:rsidRPr="005F1ACF">
        <w:rPr>
          <w:rFonts w:ascii="Times New Roman" w:hAnsi="Times New Roman" w:cs="Times New Roman"/>
          <w:sz w:val="28"/>
          <w:szCs w:val="28"/>
        </w:rPr>
        <w:t>mod(</w:t>
      </w:r>
      <w:proofErr w:type="gramEnd"/>
      <w:r w:rsidRPr="005F1ACF">
        <w:rPr>
          <w:rFonts w:ascii="Times New Roman" w:hAnsi="Times New Roman" w:cs="Times New Roman"/>
          <w:sz w:val="28"/>
          <w:szCs w:val="28"/>
        </w:rPr>
        <w:t>(r*w),p)</w:t>
      </w:r>
    </w:p>
    <w:p w:rsidR="00181E8A" w:rsidRDefault="00181E8A" w:rsidP="00181E8A">
      <w:pPr>
        <w:rPr>
          <w:rFonts w:ascii="Times New Roman" w:hAnsi="Times New Roman" w:cs="Times New Roman"/>
          <w:sz w:val="28"/>
          <w:szCs w:val="28"/>
        </w:rPr>
      </w:pPr>
    </w:p>
    <w:p w:rsidR="00181E8A" w:rsidRPr="00181E8A" w:rsidRDefault="0016201B" w:rsidP="00181E8A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168.75pt;height:75.75pt">
            <v:imagedata r:id="rId19" o:title="3"/>
          </v:shape>
        </w:pict>
      </w:r>
    </w:p>
    <w:p w:rsidR="005F1ACF" w:rsidRPr="005F1ACF" w:rsidRDefault="005F1ACF" w:rsidP="005F1ACF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Compute v = ((g</w:t>
      </w:r>
      <w:r w:rsidRPr="005F1ACF">
        <w:rPr>
          <w:rFonts w:ascii="Times New Roman" w:hAnsi="Times New Roman" w:cs="Times New Roman"/>
          <w:sz w:val="28"/>
          <w:szCs w:val="28"/>
          <w:vertAlign w:val="superscript"/>
        </w:rPr>
        <w:t>u1</w:t>
      </w:r>
      <w:r w:rsidRPr="005F1ACF">
        <w:rPr>
          <w:rFonts w:ascii="Times New Roman" w:hAnsi="Times New Roman" w:cs="Times New Roman"/>
          <w:sz w:val="28"/>
          <w:szCs w:val="28"/>
        </w:rPr>
        <w:t>*y</w:t>
      </w:r>
      <w:r w:rsidRPr="005F1ACF">
        <w:rPr>
          <w:rFonts w:ascii="Times New Roman" w:hAnsi="Times New Roman" w:cs="Times New Roman"/>
          <w:sz w:val="28"/>
          <w:szCs w:val="28"/>
          <w:vertAlign w:val="superscript"/>
        </w:rPr>
        <w:t>u2</w:t>
      </w:r>
      <w:r w:rsidRPr="005F1ACF">
        <w:rPr>
          <w:rFonts w:ascii="Times New Roman" w:hAnsi="Times New Roman" w:cs="Times New Roman"/>
          <w:sz w:val="28"/>
          <w:szCs w:val="28"/>
        </w:rPr>
        <w:t xml:space="preserve">) mod q) mod p. </w:t>
      </w:r>
    </w:p>
    <w:p w:rsidR="005F1ACF" w:rsidRPr="005F1ACF" w:rsidRDefault="005F1ACF" w:rsidP="005F1ACF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v=mod((((g**u1)*(y**u2))%q),p)</w:t>
      </w:r>
    </w:p>
    <w:p w:rsidR="005F1ACF" w:rsidRDefault="005F1ACF" w:rsidP="005F1ACF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v</w:t>
      </w:r>
    </w:p>
    <w:p w:rsidR="00181E8A" w:rsidRDefault="00181E8A" w:rsidP="00181E8A">
      <w:pPr>
        <w:rPr>
          <w:rFonts w:ascii="Times New Roman" w:hAnsi="Times New Roman" w:cs="Times New Roman"/>
          <w:sz w:val="28"/>
          <w:szCs w:val="28"/>
        </w:rPr>
      </w:pPr>
    </w:p>
    <w:p w:rsidR="00181E8A" w:rsidRPr="00181E8A" w:rsidRDefault="003D206F" w:rsidP="00181E8A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8" type="#_x0000_t75" style="width:213pt;height:51pt">
            <v:imagedata r:id="rId20" o:title="4"/>
          </v:shape>
        </w:pict>
      </w:r>
    </w:p>
    <w:p w:rsidR="005F1ACF" w:rsidRPr="005F1ACF" w:rsidRDefault="005F1ACF" w:rsidP="005F1ACF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If v == r, the digital signature is valid.</w:t>
      </w:r>
    </w:p>
    <w:p w:rsidR="005F1ACF" w:rsidRPr="005F1ACF" w:rsidRDefault="005F1ACF" w:rsidP="005F3F4F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5F1ACF">
        <w:rPr>
          <w:rFonts w:ascii="Times New Roman" w:hAnsi="Times New Roman" w:cs="Times New Roman"/>
          <w:sz w:val="28"/>
          <w:szCs w:val="28"/>
        </w:rPr>
        <w:t>v</w:t>
      </w:r>
      <w:proofErr w:type="gramEnd"/>
      <w:r w:rsidRPr="005F1ACF">
        <w:rPr>
          <w:rFonts w:ascii="Times New Roman" w:hAnsi="Times New Roman" w:cs="Times New Roman"/>
          <w:sz w:val="28"/>
          <w:szCs w:val="28"/>
        </w:rPr>
        <w:t xml:space="preserve"> == r</w:t>
      </w:r>
    </w:p>
    <w:p w:rsidR="00181E8A" w:rsidRDefault="00181E8A">
      <w:pPr>
        <w:rPr>
          <w:rFonts w:ascii="Times New Roman" w:hAnsi="Times New Roman" w:cs="Times New Roman"/>
        </w:rPr>
      </w:pPr>
    </w:p>
    <w:p w:rsidR="00181E8A" w:rsidRDefault="0016201B" w:rsidP="00181E8A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9" type="#_x0000_t75" style="width:112.5pt;height:39.75pt">
            <v:imagedata r:id="rId21" o:title="5"/>
          </v:shape>
        </w:pict>
      </w:r>
    </w:p>
    <w:p w:rsidR="0016201B" w:rsidRDefault="0016201B" w:rsidP="00181E8A">
      <w:pPr>
        <w:ind w:left="1416"/>
        <w:rPr>
          <w:rFonts w:ascii="Times New Roman" w:hAnsi="Times New Roman" w:cs="Times New Roman"/>
        </w:rPr>
      </w:pPr>
    </w:p>
    <w:p w:rsidR="0016201B" w:rsidRDefault="0016201B" w:rsidP="00181E8A">
      <w:pPr>
        <w:ind w:left="1416"/>
        <w:rPr>
          <w:rFonts w:ascii="Times New Roman" w:hAnsi="Times New Roman" w:cs="Times New Roman"/>
        </w:rPr>
      </w:pPr>
      <w:bookmarkStart w:id="0" w:name="_GoBack"/>
      <w:bookmarkEnd w:id="0"/>
    </w:p>
    <w:p w:rsidR="005F1ACF" w:rsidRPr="00181E8A" w:rsidRDefault="005F1ACF" w:rsidP="005F1AC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81E8A">
        <w:rPr>
          <w:rFonts w:ascii="Times New Roman" w:hAnsi="Times New Roman" w:cs="Times New Roman"/>
          <w:b/>
          <w:bCs/>
          <w:color w:val="FF0000"/>
          <w:sz w:val="28"/>
          <w:szCs w:val="28"/>
        </w:rPr>
        <w:t>User Guide</w:t>
      </w:r>
    </w:p>
    <w:p w:rsidR="005F1ACF" w:rsidRPr="005F1ACF" w:rsidRDefault="005F1ACF" w:rsidP="005F1ACF">
      <w:pPr>
        <w:rPr>
          <w:rFonts w:ascii="Times New Roman" w:hAnsi="Times New Roman" w:cs="Times New Roman"/>
          <w:sz w:val="28"/>
          <w:szCs w:val="28"/>
        </w:rPr>
      </w:pPr>
    </w:p>
    <w:p w:rsidR="005F1ACF" w:rsidRPr="005F1ACF" w:rsidRDefault="005F1ACF" w:rsidP="005F1ACF">
      <w:p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All steps are described below</w:t>
      </w:r>
      <w:r w:rsidR="0009753E">
        <w:rPr>
          <w:rFonts w:ascii="Times New Roman" w:hAnsi="Times New Roman" w:cs="Times New Roman"/>
          <w:sz w:val="28"/>
          <w:szCs w:val="28"/>
        </w:rPr>
        <w:t>,</w:t>
      </w:r>
      <w:r w:rsidRPr="005F1ACF">
        <w:rPr>
          <w:rFonts w:ascii="Times New Roman" w:hAnsi="Times New Roman" w:cs="Times New Roman"/>
          <w:sz w:val="28"/>
          <w:szCs w:val="28"/>
        </w:rPr>
        <w:t xml:space="preserve"> respectively. Please follow the steps to run.</w:t>
      </w:r>
    </w:p>
    <w:p w:rsidR="005F1ACF" w:rsidRPr="005F1ACF" w:rsidRDefault="005F1ACF" w:rsidP="005F1ACF">
      <w:pPr>
        <w:rPr>
          <w:rFonts w:ascii="Times New Roman" w:hAnsi="Times New Roman" w:cs="Times New Roman"/>
          <w:sz w:val="28"/>
          <w:szCs w:val="28"/>
        </w:rPr>
      </w:pPr>
    </w:p>
    <w:p w:rsidR="005F1ACF" w:rsidRPr="005F1ACF" w:rsidRDefault="005F1ACF" w:rsidP="005F1AC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Extract CE340-FinalProject_serdarhaliloglu.zip</w:t>
      </w:r>
      <w:r w:rsidR="0009753E">
        <w:rPr>
          <w:rFonts w:ascii="Times New Roman" w:hAnsi="Times New Roman" w:cs="Times New Roman"/>
          <w:sz w:val="28"/>
          <w:szCs w:val="28"/>
        </w:rPr>
        <w:t>.</w:t>
      </w:r>
    </w:p>
    <w:p w:rsidR="005F1ACF" w:rsidRPr="005F1ACF" w:rsidRDefault="005F1ACF" w:rsidP="005F1AC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Open sage math with </w:t>
      </w:r>
      <w:proofErr w:type="spellStart"/>
      <w:r w:rsidRPr="005F1ACF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09753E">
        <w:rPr>
          <w:rFonts w:ascii="Times New Roman" w:hAnsi="Times New Roman" w:cs="Times New Roman"/>
          <w:sz w:val="28"/>
          <w:szCs w:val="28"/>
        </w:rPr>
        <w:t>.</w:t>
      </w:r>
    </w:p>
    <w:p w:rsidR="005F1ACF" w:rsidRPr="005F1ACF" w:rsidRDefault="005F1ACF" w:rsidP="005F1AC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Use </w:t>
      </w:r>
      <w:proofErr w:type="gramStart"/>
      <w:r w:rsidRPr="005F1ACF">
        <w:rPr>
          <w:rFonts w:ascii="Times New Roman" w:hAnsi="Times New Roman" w:cs="Times New Roman"/>
          <w:sz w:val="28"/>
          <w:szCs w:val="28"/>
        </w:rPr>
        <w:t>notebook(</w:t>
      </w:r>
      <w:proofErr w:type="gramEnd"/>
      <w:r w:rsidRPr="005F1ACF">
        <w:rPr>
          <w:rFonts w:ascii="Times New Roman" w:hAnsi="Times New Roman" w:cs="Times New Roman"/>
          <w:sz w:val="28"/>
          <w:szCs w:val="28"/>
        </w:rPr>
        <w:t>) for the browser-based notebook interface</w:t>
      </w:r>
      <w:r w:rsidR="0009753E">
        <w:rPr>
          <w:rFonts w:ascii="Times New Roman" w:hAnsi="Times New Roman" w:cs="Times New Roman"/>
          <w:sz w:val="28"/>
          <w:szCs w:val="28"/>
        </w:rPr>
        <w:t>.</w:t>
      </w:r>
    </w:p>
    <w:p w:rsidR="005F1ACF" w:rsidRPr="005F1ACF" w:rsidRDefault="005F1ACF" w:rsidP="005F1AC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Open </w:t>
      </w:r>
      <w:hyperlink r:id="rId22" w:history="1">
        <w:r w:rsidR="0016201B" w:rsidRPr="005F1ACF">
          <w:rPr>
            <w:rStyle w:val="Kpr"/>
            <w:rFonts w:ascii="Times New Roman" w:hAnsi="Times New Roman" w:cs="Times New Roman"/>
            <w:sz w:val="28"/>
            <w:szCs w:val="28"/>
          </w:rPr>
          <w:t>http://localhost:8080</w:t>
        </w:r>
      </w:hyperlink>
      <w:r w:rsidR="0016201B">
        <w:rPr>
          <w:rFonts w:ascii="Times New Roman" w:hAnsi="Times New Roman" w:cs="Times New Roman"/>
          <w:sz w:val="28"/>
          <w:szCs w:val="28"/>
        </w:rPr>
        <w:t xml:space="preserve"> in your web browser</w:t>
      </w:r>
      <w:r w:rsidR="0009753E">
        <w:rPr>
          <w:rStyle w:val="Kpr"/>
          <w:rFonts w:ascii="Times New Roman" w:hAnsi="Times New Roman" w:cs="Times New Roman"/>
          <w:sz w:val="28"/>
          <w:szCs w:val="28"/>
        </w:rPr>
        <w:t>.</w:t>
      </w:r>
    </w:p>
    <w:p w:rsidR="005F1ACF" w:rsidRPr="005F1ACF" w:rsidRDefault="005F1ACF" w:rsidP="005F1AC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>Select Upload on Sage Notebook</w:t>
      </w:r>
      <w:r w:rsidR="0009753E">
        <w:rPr>
          <w:rFonts w:ascii="Times New Roman" w:hAnsi="Times New Roman" w:cs="Times New Roman"/>
          <w:sz w:val="28"/>
          <w:szCs w:val="28"/>
        </w:rPr>
        <w:t>.</w:t>
      </w:r>
    </w:p>
    <w:p w:rsidR="005F1ACF" w:rsidRPr="005F1ACF" w:rsidRDefault="0016201B" w:rsidP="005F1AC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Browse Button, </w:t>
      </w:r>
      <w:r w:rsidR="005F1ACF" w:rsidRPr="005F1ACF">
        <w:rPr>
          <w:rFonts w:ascii="Times New Roman" w:hAnsi="Times New Roman" w:cs="Times New Roman"/>
          <w:sz w:val="28"/>
          <w:szCs w:val="28"/>
        </w:rPr>
        <w:t xml:space="preserve">then select </w:t>
      </w:r>
      <w:proofErr w:type="spellStart"/>
      <w:r w:rsidR="005F1ACF" w:rsidRPr="005F1ACF">
        <w:rPr>
          <w:rFonts w:ascii="Times New Roman" w:hAnsi="Times New Roman" w:cs="Times New Roman"/>
          <w:sz w:val="28"/>
          <w:szCs w:val="28"/>
        </w:rPr>
        <w:t>FinalProject.sws</w:t>
      </w:r>
      <w:proofErr w:type="spellEnd"/>
      <w:r w:rsidR="005F1ACF" w:rsidRPr="005F1ACF">
        <w:rPr>
          <w:rFonts w:ascii="Times New Roman" w:hAnsi="Times New Roman" w:cs="Times New Roman"/>
          <w:sz w:val="28"/>
          <w:szCs w:val="28"/>
        </w:rPr>
        <w:t xml:space="preserve"> and upload worksheet.</w:t>
      </w:r>
    </w:p>
    <w:p w:rsidR="005F1ACF" w:rsidRPr="005F1ACF" w:rsidRDefault="005F1ACF" w:rsidP="005F1AC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F1ACF">
        <w:rPr>
          <w:rFonts w:ascii="Times New Roman" w:hAnsi="Times New Roman" w:cs="Times New Roman"/>
          <w:sz w:val="28"/>
          <w:szCs w:val="28"/>
        </w:rPr>
        <w:t xml:space="preserve">Change </w:t>
      </w:r>
      <w:r w:rsidR="0016201B">
        <w:rPr>
          <w:rFonts w:ascii="Times New Roman" w:hAnsi="Times New Roman" w:cs="Times New Roman"/>
          <w:sz w:val="28"/>
          <w:szCs w:val="28"/>
        </w:rPr>
        <w:t>the location of filenames in worksheet.</w:t>
      </w:r>
    </w:p>
    <w:p w:rsidR="005F1ACF" w:rsidRPr="005F1ACF" w:rsidRDefault="0016201B" w:rsidP="005F1AC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</w:t>
      </w:r>
      <w:r w:rsidR="005F1ACF" w:rsidRPr="005F1ACF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all</w:t>
      </w:r>
      <w:r w:rsidR="005F1ACF" w:rsidRPr="005F1ACF">
        <w:rPr>
          <w:rFonts w:ascii="Times New Roman" w:hAnsi="Times New Roman" w:cs="Times New Roman"/>
          <w:sz w:val="28"/>
          <w:szCs w:val="28"/>
        </w:rPr>
        <w:t xml:space="preserve"> steps, click evaluate all in action part.</w:t>
      </w:r>
    </w:p>
    <w:p w:rsidR="005F1ACF" w:rsidRPr="009C7905" w:rsidRDefault="005F1ACF">
      <w:pPr>
        <w:rPr>
          <w:rFonts w:ascii="Times New Roman" w:hAnsi="Times New Roman" w:cs="Times New Roman"/>
        </w:rPr>
      </w:pPr>
    </w:p>
    <w:sectPr w:rsidR="005F1ACF" w:rsidRPr="009C7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sz w:val="24"/>
        <w:szCs w:val="24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4"/>
        <w:szCs w:val="24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4"/>
        <w:szCs w:val="24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sz w:val="24"/>
        <w:szCs w:val="24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multilevel"/>
    <w:tmpl w:val="7C704DB4"/>
    <w:name w:val="WW8Num4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cs="Wingdings"/>
        <w:sz w:val="32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3" w15:restartNumberingAfterBreak="0">
    <w:nsid w:val="00000005"/>
    <w:multiLevelType w:val="multilevel"/>
    <w:tmpl w:val="00000005"/>
    <w:name w:val="WW8Num6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</w:abstractNum>
  <w:abstractNum w:abstractNumId="4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2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  <w:lvl w:ilvl="5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7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8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</w:rPr>
    </w:lvl>
  </w:abstractNum>
  <w:abstractNum w:abstractNumId="5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"/>
      <w:lvlJc w:val="left"/>
      <w:pPr>
        <w:tabs>
          <w:tab w:val="num" w:pos="2138"/>
        </w:tabs>
        <w:ind w:left="2138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2498"/>
        </w:tabs>
        <w:ind w:left="2498" w:hanging="360"/>
      </w:pPr>
      <w:rPr>
        <w:rFonts w:ascii="Wingdings" w:hAnsi="Wingdings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/>
      </w:rPr>
    </w:lvl>
  </w:abstractNum>
  <w:abstractNum w:abstractNumId="6" w15:restartNumberingAfterBreak="0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 w15:restartNumberingAfterBreak="0">
    <w:nsid w:val="00000009"/>
    <w:multiLevelType w:val="multilevel"/>
    <w:tmpl w:val="00000009"/>
    <w:name w:val="WW8Num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8" w15:restartNumberingAfterBreak="0">
    <w:nsid w:val="0000000A"/>
    <w:multiLevelType w:val="multilevel"/>
    <w:tmpl w:val="0000000A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sz w:val="24"/>
        <w:szCs w:val="24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4"/>
        <w:szCs w:val="24"/>
      </w:rPr>
    </w:lvl>
  </w:abstractNum>
  <w:abstractNum w:abstractNumId="9" w15:restartNumberingAfterBreak="0">
    <w:nsid w:val="0000000C"/>
    <w:multiLevelType w:val="multilevel"/>
    <w:tmpl w:val="0000000C"/>
    <w:name w:val="WW8Num1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sz w:val="24"/>
        <w:szCs w:val="24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4"/>
        <w:szCs w:val="24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4"/>
        <w:szCs w:val="24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sz w:val="24"/>
        <w:szCs w:val="24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0000000D"/>
    <w:multiLevelType w:val="multi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E"/>
    <w:multiLevelType w:val="multilevel"/>
    <w:tmpl w:val="0000000E"/>
    <w:lvl w:ilvl="0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1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2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3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4">
      <w:start w:val="1"/>
      <w:numFmt w:val="bullet"/>
      <w:lvlText w:val="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5">
      <w:start w:val="1"/>
      <w:numFmt w:val="bullet"/>
      <w:lvlText w:val="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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7">
      <w:start w:val="1"/>
      <w:numFmt w:val="bullet"/>
      <w:lvlText w:val="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8">
      <w:start w:val="1"/>
      <w:numFmt w:val="bullet"/>
      <w:lvlText w:val="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</w:abstractNum>
  <w:abstractNum w:abstractNumId="12" w15:restartNumberingAfterBreak="0">
    <w:nsid w:val="0000000F"/>
    <w:multiLevelType w:val="multilevel"/>
    <w:tmpl w:val="0000000F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 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 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3" w15:restartNumberingAfterBreak="0">
    <w:nsid w:val="652E53D0"/>
    <w:multiLevelType w:val="hybridMultilevel"/>
    <w:tmpl w:val="16480BF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4"/>
  </w:num>
  <w:num w:numId="6">
    <w:abstractNumId w:val="11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70"/>
    <w:rsid w:val="0000413E"/>
    <w:rsid w:val="0001467A"/>
    <w:rsid w:val="00027D4C"/>
    <w:rsid w:val="00045AE3"/>
    <w:rsid w:val="000611CD"/>
    <w:rsid w:val="000732FE"/>
    <w:rsid w:val="00077BF9"/>
    <w:rsid w:val="0009209D"/>
    <w:rsid w:val="0009753E"/>
    <w:rsid w:val="000A0D75"/>
    <w:rsid w:val="000A762A"/>
    <w:rsid w:val="000D287A"/>
    <w:rsid w:val="000E1629"/>
    <w:rsid w:val="000E2F06"/>
    <w:rsid w:val="00111E70"/>
    <w:rsid w:val="00115A64"/>
    <w:rsid w:val="00123944"/>
    <w:rsid w:val="001404CD"/>
    <w:rsid w:val="0016201B"/>
    <w:rsid w:val="00181E8A"/>
    <w:rsid w:val="00182178"/>
    <w:rsid w:val="001855F8"/>
    <w:rsid w:val="001A509D"/>
    <w:rsid w:val="001A7150"/>
    <w:rsid w:val="001B643C"/>
    <w:rsid w:val="001D2A9F"/>
    <w:rsid w:val="002076B1"/>
    <w:rsid w:val="00231FB4"/>
    <w:rsid w:val="00232047"/>
    <w:rsid w:val="00261E4B"/>
    <w:rsid w:val="002A6870"/>
    <w:rsid w:val="002C5C1F"/>
    <w:rsid w:val="002D26C2"/>
    <w:rsid w:val="002D3876"/>
    <w:rsid w:val="002D5BBA"/>
    <w:rsid w:val="002E63BD"/>
    <w:rsid w:val="002F6ADF"/>
    <w:rsid w:val="002F74CB"/>
    <w:rsid w:val="00315677"/>
    <w:rsid w:val="0031776C"/>
    <w:rsid w:val="003241D7"/>
    <w:rsid w:val="00325EF2"/>
    <w:rsid w:val="00345D7A"/>
    <w:rsid w:val="00350C31"/>
    <w:rsid w:val="00362694"/>
    <w:rsid w:val="00376628"/>
    <w:rsid w:val="00386A3E"/>
    <w:rsid w:val="00395992"/>
    <w:rsid w:val="003A4B6A"/>
    <w:rsid w:val="003C388B"/>
    <w:rsid w:val="003C76A2"/>
    <w:rsid w:val="003D06BC"/>
    <w:rsid w:val="003D206F"/>
    <w:rsid w:val="003E0432"/>
    <w:rsid w:val="003E0C35"/>
    <w:rsid w:val="003E71FF"/>
    <w:rsid w:val="003F6304"/>
    <w:rsid w:val="0040306D"/>
    <w:rsid w:val="00403307"/>
    <w:rsid w:val="00407D2D"/>
    <w:rsid w:val="004401AA"/>
    <w:rsid w:val="00455D41"/>
    <w:rsid w:val="00455D6C"/>
    <w:rsid w:val="00461986"/>
    <w:rsid w:val="004874F7"/>
    <w:rsid w:val="004913DE"/>
    <w:rsid w:val="004A11BC"/>
    <w:rsid w:val="004A1205"/>
    <w:rsid w:val="004A304A"/>
    <w:rsid w:val="004B21FC"/>
    <w:rsid w:val="004C468B"/>
    <w:rsid w:val="004C46B6"/>
    <w:rsid w:val="004D423B"/>
    <w:rsid w:val="00500CFD"/>
    <w:rsid w:val="00510A48"/>
    <w:rsid w:val="00515A4C"/>
    <w:rsid w:val="00522636"/>
    <w:rsid w:val="00534DC0"/>
    <w:rsid w:val="00546EF5"/>
    <w:rsid w:val="00547FD1"/>
    <w:rsid w:val="00564D94"/>
    <w:rsid w:val="00591F51"/>
    <w:rsid w:val="005A0D9F"/>
    <w:rsid w:val="005A322C"/>
    <w:rsid w:val="005B6586"/>
    <w:rsid w:val="005C5B28"/>
    <w:rsid w:val="005D0920"/>
    <w:rsid w:val="005D7B2A"/>
    <w:rsid w:val="005E50A4"/>
    <w:rsid w:val="005F1ACF"/>
    <w:rsid w:val="005F3F4F"/>
    <w:rsid w:val="005F685F"/>
    <w:rsid w:val="00607370"/>
    <w:rsid w:val="00626C56"/>
    <w:rsid w:val="00630791"/>
    <w:rsid w:val="00656EEF"/>
    <w:rsid w:val="006672A8"/>
    <w:rsid w:val="00675BD1"/>
    <w:rsid w:val="006801A8"/>
    <w:rsid w:val="00686D1D"/>
    <w:rsid w:val="00693FE0"/>
    <w:rsid w:val="006A46E5"/>
    <w:rsid w:val="006B5256"/>
    <w:rsid w:val="006C2DCA"/>
    <w:rsid w:val="006E17D1"/>
    <w:rsid w:val="00703577"/>
    <w:rsid w:val="00715DC6"/>
    <w:rsid w:val="007161B7"/>
    <w:rsid w:val="00742790"/>
    <w:rsid w:val="00742D97"/>
    <w:rsid w:val="0075559B"/>
    <w:rsid w:val="00784EE2"/>
    <w:rsid w:val="00797408"/>
    <w:rsid w:val="00797944"/>
    <w:rsid w:val="007C1590"/>
    <w:rsid w:val="007C50F8"/>
    <w:rsid w:val="007D1E25"/>
    <w:rsid w:val="007E24C1"/>
    <w:rsid w:val="007F503D"/>
    <w:rsid w:val="007F7966"/>
    <w:rsid w:val="00804607"/>
    <w:rsid w:val="00807566"/>
    <w:rsid w:val="008141F4"/>
    <w:rsid w:val="00817D4D"/>
    <w:rsid w:val="008262E9"/>
    <w:rsid w:val="0085328B"/>
    <w:rsid w:val="008751D7"/>
    <w:rsid w:val="00875380"/>
    <w:rsid w:val="00887F19"/>
    <w:rsid w:val="00897CA9"/>
    <w:rsid w:val="008B5381"/>
    <w:rsid w:val="008C3935"/>
    <w:rsid w:val="008D5692"/>
    <w:rsid w:val="008E19EB"/>
    <w:rsid w:val="008E2941"/>
    <w:rsid w:val="00912BDF"/>
    <w:rsid w:val="00926E33"/>
    <w:rsid w:val="009316AB"/>
    <w:rsid w:val="0095108A"/>
    <w:rsid w:val="009512F9"/>
    <w:rsid w:val="00954455"/>
    <w:rsid w:val="00962D6B"/>
    <w:rsid w:val="0096477B"/>
    <w:rsid w:val="009755D8"/>
    <w:rsid w:val="00983351"/>
    <w:rsid w:val="009850E1"/>
    <w:rsid w:val="009852CB"/>
    <w:rsid w:val="00986FFF"/>
    <w:rsid w:val="00987E88"/>
    <w:rsid w:val="009C1D0B"/>
    <w:rsid w:val="009C3EA4"/>
    <w:rsid w:val="009C7905"/>
    <w:rsid w:val="009D19E0"/>
    <w:rsid w:val="009D27F8"/>
    <w:rsid w:val="009D33D3"/>
    <w:rsid w:val="009E34F6"/>
    <w:rsid w:val="009F6651"/>
    <w:rsid w:val="00A12AAF"/>
    <w:rsid w:val="00A20D07"/>
    <w:rsid w:val="00A30BA7"/>
    <w:rsid w:val="00A35072"/>
    <w:rsid w:val="00A51C29"/>
    <w:rsid w:val="00A65460"/>
    <w:rsid w:val="00A67CE4"/>
    <w:rsid w:val="00A82FD0"/>
    <w:rsid w:val="00A8321B"/>
    <w:rsid w:val="00A84F4A"/>
    <w:rsid w:val="00A93431"/>
    <w:rsid w:val="00A959DB"/>
    <w:rsid w:val="00A96C28"/>
    <w:rsid w:val="00AB14CB"/>
    <w:rsid w:val="00AB15F9"/>
    <w:rsid w:val="00AB4D42"/>
    <w:rsid w:val="00AD32CC"/>
    <w:rsid w:val="00AE64CD"/>
    <w:rsid w:val="00AF3454"/>
    <w:rsid w:val="00B02AF7"/>
    <w:rsid w:val="00B14E15"/>
    <w:rsid w:val="00B1779E"/>
    <w:rsid w:val="00B4394F"/>
    <w:rsid w:val="00B4623D"/>
    <w:rsid w:val="00B47221"/>
    <w:rsid w:val="00B66865"/>
    <w:rsid w:val="00B930E3"/>
    <w:rsid w:val="00B943D3"/>
    <w:rsid w:val="00BA0A5D"/>
    <w:rsid w:val="00BA0F12"/>
    <w:rsid w:val="00BB26BE"/>
    <w:rsid w:val="00BE2DB0"/>
    <w:rsid w:val="00C016CD"/>
    <w:rsid w:val="00C3573B"/>
    <w:rsid w:val="00C5156B"/>
    <w:rsid w:val="00C5340F"/>
    <w:rsid w:val="00C555C9"/>
    <w:rsid w:val="00C57D21"/>
    <w:rsid w:val="00C769C1"/>
    <w:rsid w:val="00C84A99"/>
    <w:rsid w:val="00C932CC"/>
    <w:rsid w:val="00CB2437"/>
    <w:rsid w:val="00CC14C6"/>
    <w:rsid w:val="00CC3F70"/>
    <w:rsid w:val="00CE11E4"/>
    <w:rsid w:val="00D0183E"/>
    <w:rsid w:val="00D14F16"/>
    <w:rsid w:val="00D16A37"/>
    <w:rsid w:val="00D33B42"/>
    <w:rsid w:val="00D3564C"/>
    <w:rsid w:val="00D3661F"/>
    <w:rsid w:val="00DA652A"/>
    <w:rsid w:val="00DB0C7D"/>
    <w:rsid w:val="00DB6892"/>
    <w:rsid w:val="00DD7959"/>
    <w:rsid w:val="00E13865"/>
    <w:rsid w:val="00E33EDF"/>
    <w:rsid w:val="00E52D2F"/>
    <w:rsid w:val="00E55A76"/>
    <w:rsid w:val="00E84C4E"/>
    <w:rsid w:val="00E914A7"/>
    <w:rsid w:val="00E93976"/>
    <w:rsid w:val="00EA62DD"/>
    <w:rsid w:val="00EB45F3"/>
    <w:rsid w:val="00EB54C9"/>
    <w:rsid w:val="00EC00E1"/>
    <w:rsid w:val="00EC4808"/>
    <w:rsid w:val="00EC670A"/>
    <w:rsid w:val="00ED27EA"/>
    <w:rsid w:val="00EE2FC9"/>
    <w:rsid w:val="00EF2E78"/>
    <w:rsid w:val="00EF41DC"/>
    <w:rsid w:val="00F12DE7"/>
    <w:rsid w:val="00F316CE"/>
    <w:rsid w:val="00F64F56"/>
    <w:rsid w:val="00F83D8F"/>
    <w:rsid w:val="00FA6E02"/>
    <w:rsid w:val="00FB3965"/>
    <w:rsid w:val="00FB4CEF"/>
    <w:rsid w:val="00FD64B5"/>
    <w:rsid w:val="00FD6E5F"/>
    <w:rsid w:val="00FE5743"/>
    <w:rsid w:val="00FE59B5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6362E-B449-40C9-B81A-228EF659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90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7905"/>
    <w:pPr>
      <w:ind w:left="720"/>
      <w:contextualSpacing/>
    </w:pPr>
    <w:rPr>
      <w:rFonts w:cs="Mangal"/>
      <w:szCs w:val="21"/>
    </w:rPr>
  </w:style>
  <w:style w:type="character" w:styleId="Kpr">
    <w:name w:val="Hyperlink"/>
    <w:rsid w:val="005F1ACF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Haliloğlu</dc:creator>
  <cp:keywords/>
  <dc:description/>
  <cp:lastModifiedBy>Serdar Haliloğlu</cp:lastModifiedBy>
  <cp:revision>10</cp:revision>
  <dcterms:created xsi:type="dcterms:W3CDTF">2015-12-30T13:45:00Z</dcterms:created>
  <dcterms:modified xsi:type="dcterms:W3CDTF">2015-12-30T15:21:00Z</dcterms:modified>
</cp:coreProperties>
</file>